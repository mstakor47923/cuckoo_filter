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701718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 xml:space="preserve">Projekt iz predmeta </w:t>
      </w:r>
      <w:proofErr w:type="spellStart"/>
      <w:r>
        <w:rPr>
          <w:sz w:val="28"/>
          <w:szCs w:val="28"/>
        </w:rPr>
        <w:t>Bioinformatika</w:t>
      </w:r>
      <w:proofErr w:type="spellEnd"/>
    </w:p>
    <w:p w:rsidR="00750888" w:rsidRDefault="00750888" w:rsidP="00750888"/>
    <w:p w:rsidR="00501EAA" w:rsidRPr="00501EAA" w:rsidRDefault="00701718" w:rsidP="00750888">
      <w:pPr>
        <w:pStyle w:val="Naslovdokumenta"/>
      </w:pPr>
      <w:proofErr w:type="spellStart"/>
      <w:r>
        <w:t>Cuckoo</w:t>
      </w:r>
      <w:proofErr w:type="spellEnd"/>
      <w:r>
        <w:t xml:space="preserve"> filter </w:t>
      </w:r>
    </w:p>
    <w:p w:rsidR="00501EAA" w:rsidRDefault="00701718" w:rsidP="009138C1">
      <w:pPr>
        <w:pStyle w:val="Autordokumenta"/>
      </w:pPr>
      <w:r>
        <w:t xml:space="preserve">Dominik Kotarski, Mateo </w:t>
      </w:r>
      <w:proofErr w:type="spellStart"/>
      <w:r>
        <w:t>Stakor</w:t>
      </w:r>
      <w:proofErr w:type="spellEnd"/>
      <w:r>
        <w:t xml:space="preserve">, Anita </w:t>
      </w:r>
      <w:proofErr w:type="spellStart"/>
      <w:r>
        <w:t>Vencl</w:t>
      </w:r>
      <w:proofErr w:type="spellEnd"/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701718">
        <w:t xml:space="preserve">doc. dr. sc. Mirjana Domazet </w:t>
      </w:r>
      <w:proofErr w:type="spellStart"/>
      <w:r w:rsidR="00701718">
        <w:t>Lošo</w:t>
      </w:r>
      <w:proofErr w:type="spellEnd"/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701718">
        <w:t>Siječanj</w:t>
      </w:r>
      <w:r w:rsidR="009138C1">
        <w:t xml:space="preserve">, </w:t>
      </w:r>
      <w:r w:rsidR="00701718">
        <w:t>2020</w:t>
      </w:r>
    </w:p>
    <w:p w:rsidR="008B4C8C" w:rsidRDefault="00750888" w:rsidP="008B4C8C">
      <w:r>
        <w:lastRenderedPageBreak/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0E48F4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002143" w:history="1">
        <w:r w:rsidR="000E48F4" w:rsidRPr="00004258">
          <w:rPr>
            <w:rStyle w:val="Hiperveza"/>
            <w:lang w:val="pl-PL"/>
          </w:rPr>
          <w:t>1.</w:t>
        </w:r>
        <w:r w:rsidR="000E48F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E48F4" w:rsidRPr="00004258">
          <w:rPr>
            <w:rStyle w:val="Hiperveza"/>
            <w:lang w:val="pl-PL"/>
          </w:rPr>
          <w:t>Seminarski rad</w:t>
        </w:r>
        <w:r w:rsidR="000E48F4">
          <w:rPr>
            <w:webHidden/>
          </w:rPr>
          <w:tab/>
        </w:r>
        <w:r w:rsidR="000E48F4">
          <w:rPr>
            <w:webHidden/>
          </w:rPr>
          <w:fldChar w:fldCharType="begin"/>
        </w:r>
        <w:r w:rsidR="000E48F4">
          <w:rPr>
            <w:webHidden/>
          </w:rPr>
          <w:instrText xml:space="preserve"> PAGEREF _Toc30002143 \h </w:instrText>
        </w:r>
        <w:r w:rsidR="000E48F4">
          <w:rPr>
            <w:webHidden/>
          </w:rPr>
        </w:r>
        <w:r w:rsidR="000E48F4">
          <w:rPr>
            <w:webHidden/>
          </w:rPr>
          <w:fldChar w:fldCharType="separate"/>
        </w:r>
        <w:r w:rsidR="000E48F4">
          <w:rPr>
            <w:webHidden/>
          </w:rPr>
          <w:t>4</w:t>
        </w:r>
        <w:r w:rsidR="000E48F4">
          <w:rPr>
            <w:webHidden/>
          </w:rPr>
          <w:fldChar w:fldCharType="end"/>
        </w:r>
      </w:hyperlink>
    </w:p>
    <w:p w:rsidR="000E48F4" w:rsidRDefault="000E48F4">
      <w:pPr>
        <w:pStyle w:val="Sadraj2"/>
        <w:rPr>
          <w:rFonts w:asciiTheme="minorHAnsi" w:eastAsiaTheme="minorEastAsia" w:hAnsiTheme="minorHAnsi" w:cstheme="minorBidi"/>
          <w:sz w:val="22"/>
          <w:szCs w:val="22"/>
        </w:rPr>
      </w:pPr>
      <w:hyperlink w:anchor="_Toc30002144" w:history="1">
        <w:r w:rsidRPr="000E48F4">
          <w:rPr>
            <w:rStyle w:val="Hipervez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4258">
          <w:rPr>
            <w:rStyle w:val="Hiperveza"/>
          </w:rPr>
          <w:t>Opis algoritma/strukture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_Toc30002144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E48F4" w:rsidRDefault="000E48F4">
      <w:pPr>
        <w:pStyle w:val="Sadraj2"/>
        <w:rPr>
          <w:rFonts w:asciiTheme="minorHAnsi" w:eastAsiaTheme="minorEastAsia" w:hAnsiTheme="minorHAnsi" w:cstheme="minorBidi"/>
          <w:sz w:val="22"/>
          <w:szCs w:val="22"/>
        </w:rPr>
      </w:pPr>
      <w:hyperlink w:anchor="_Toc30002145" w:history="1">
        <w:r w:rsidRPr="00004258">
          <w:rPr>
            <w:rStyle w:val="Hipervez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4258">
          <w:rPr>
            <w:rStyle w:val="Hiperveza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_Toc30002145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E48F4" w:rsidRDefault="000E48F4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30002146" w:history="1">
        <w:r w:rsidRPr="00004258">
          <w:rPr>
            <w:rStyle w:val="Hiperveza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4258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_Toc30002146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E48F4" w:rsidRDefault="000E48F4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30002147" w:history="1">
        <w:r w:rsidRPr="00004258">
          <w:rPr>
            <w:rStyle w:val="Hipervez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4258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_Toc30002147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E48F4" w:rsidRDefault="000E48F4">
      <w:pPr>
        <w:pStyle w:val="Sadraj1"/>
        <w:rPr>
          <w:rFonts w:asciiTheme="minorHAnsi" w:eastAsiaTheme="minorEastAsia" w:hAnsiTheme="minorHAnsi" w:cstheme="minorBidi"/>
          <w:sz w:val="22"/>
          <w:szCs w:val="22"/>
        </w:rPr>
      </w:pPr>
      <w:hyperlink w:anchor="_Toc30002148" w:history="1">
        <w:r w:rsidRPr="00004258">
          <w:rPr>
            <w:rStyle w:val="Hipervez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004258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_Toc30002148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750888" w:rsidP="00A56AEA">
      <w:pPr>
        <w:pStyle w:val="Naslov1"/>
        <w:rPr>
          <w:lang w:val="pl-PL"/>
        </w:rPr>
      </w:pPr>
      <w:bookmarkStart w:id="0" w:name="_Toc30002143"/>
      <w:r>
        <w:rPr>
          <w:lang w:val="pl-PL"/>
        </w:rPr>
        <w:lastRenderedPageBreak/>
        <w:t>Seminarski rad</w:t>
      </w:r>
      <w:bookmarkEnd w:id="0"/>
    </w:p>
    <w:p w:rsidR="00317180" w:rsidRPr="00317180" w:rsidRDefault="00BE2BBF" w:rsidP="00317180">
      <w:pPr>
        <w:pStyle w:val="Naslov2"/>
        <w:rPr>
          <w:rFonts w:ascii="Calibri Light" w:hAnsi="Calibri Light" w:cs="Times New Roman"/>
        </w:rPr>
      </w:pPr>
      <w:bookmarkStart w:id="1" w:name="_Toc30002144"/>
      <w:r>
        <w:t>Uvod</w:t>
      </w:r>
      <w:bookmarkEnd w:id="1"/>
    </w:p>
    <w:p w:rsidR="00317180" w:rsidRPr="000E48F4" w:rsidRDefault="00317180" w:rsidP="00317180">
      <w:pPr>
        <w:rPr>
          <w:rFonts w:cs="Arial"/>
        </w:rPr>
      </w:pPr>
      <w:proofErr w:type="spellStart"/>
      <w:r w:rsidRPr="000E48F4">
        <w:rPr>
          <w:rFonts w:cs="Arial"/>
        </w:rPr>
        <w:t>Cuckoo</w:t>
      </w:r>
      <w:proofErr w:type="spellEnd"/>
      <w:r w:rsidRPr="000E48F4">
        <w:rPr>
          <w:rFonts w:cs="Arial"/>
        </w:rPr>
        <w:t xml:space="preserve"> filter je probabilistička struktura podataka koja omogućuje brzo i efikasno testiranje pripadanje elemenata skupovima. Ovaj filter je zapravo poboljšana verzija '</w:t>
      </w:r>
      <w:proofErr w:type="spellStart"/>
      <w:r w:rsidRPr="000E48F4">
        <w:rPr>
          <w:rFonts w:cs="Arial"/>
        </w:rPr>
        <w:t>bloom</w:t>
      </w:r>
      <w:proofErr w:type="spellEnd"/>
      <w:r w:rsidRPr="000E48F4">
        <w:rPr>
          <w:rFonts w:cs="Arial"/>
        </w:rPr>
        <w:t>' filtra.</w:t>
      </w:r>
      <w:r w:rsidRPr="000E48F4">
        <w:rPr>
          <w:rFonts w:cs="Arial"/>
          <w:i/>
          <w:iCs/>
        </w:rPr>
        <w:t>.</w:t>
      </w:r>
      <w:r w:rsidRPr="000E48F4">
        <w:rPr>
          <w:rFonts w:cs="Arial"/>
        </w:rPr>
        <w:t xml:space="preserve"> </w:t>
      </w:r>
    </w:p>
    <w:p w:rsidR="00317180" w:rsidRPr="000E48F4" w:rsidRDefault="00317180" w:rsidP="00317180">
      <w:pPr>
        <w:rPr>
          <w:rFonts w:cs="Arial"/>
        </w:rPr>
      </w:pPr>
      <w:proofErr w:type="spellStart"/>
      <w:r w:rsidRPr="000E48F4">
        <w:rPr>
          <w:rFonts w:cs="Arial"/>
        </w:rPr>
        <w:t>Cuckoo</w:t>
      </w:r>
      <w:proofErr w:type="spellEnd"/>
      <w:r w:rsidRPr="000E48F4">
        <w:rPr>
          <w:rFonts w:cs="Arial"/>
        </w:rPr>
        <w:t xml:space="preserve"> filter vraća </w:t>
      </w:r>
      <w:r w:rsidRPr="000E48F4">
        <w:rPr>
          <w:rFonts w:cs="Arial"/>
          <w:i/>
          <w:iCs/>
        </w:rPr>
        <w:t>'</w:t>
      </w:r>
      <w:proofErr w:type="spellStart"/>
      <w:r w:rsidRPr="000E48F4">
        <w:rPr>
          <w:rFonts w:cs="Arial"/>
          <w:i/>
          <w:iCs/>
        </w:rPr>
        <w:t>false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positive</w:t>
      </w:r>
      <w:proofErr w:type="spellEnd"/>
      <w:r w:rsidRPr="000E48F4">
        <w:rPr>
          <w:rFonts w:cs="Arial"/>
          <w:i/>
          <w:iCs/>
        </w:rPr>
        <w:t>'</w:t>
      </w:r>
      <w:r w:rsidRPr="000E48F4">
        <w:rPr>
          <w:rFonts w:cs="Arial"/>
        </w:rPr>
        <w:t xml:space="preserve"> vrijednosti pripadnosti skupu odnosno može se sa sigurnošću zaključiti da neki element ne pripada pojedinom skupu. </w:t>
      </w:r>
      <w:proofErr w:type="spellStart"/>
      <w:r w:rsidRPr="000E48F4">
        <w:rPr>
          <w:rFonts w:cs="Arial"/>
        </w:rPr>
        <w:t>Cuckoo</w:t>
      </w:r>
      <w:proofErr w:type="spellEnd"/>
      <w:r w:rsidRPr="000E48F4">
        <w:rPr>
          <w:rFonts w:cs="Arial"/>
        </w:rPr>
        <w:t xml:space="preserve"> filter je minimizirana varijanta </w:t>
      </w:r>
      <w:proofErr w:type="spellStart"/>
      <w:r w:rsidRPr="000E48F4">
        <w:rPr>
          <w:rFonts w:cs="Arial"/>
          <w:i/>
          <w:iCs/>
        </w:rPr>
        <w:t>hash</w:t>
      </w:r>
      <w:proofErr w:type="spellEnd"/>
      <w:r w:rsidRPr="000E48F4">
        <w:rPr>
          <w:rFonts w:cs="Arial"/>
        </w:rPr>
        <w:t xml:space="preserve"> tablica koja koristi </w:t>
      </w: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hashing</w:t>
      </w:r>
      <w:proofErr w:type="spellEnd"/>
      <w:r w:rsidRPr="000E48F4">
        <w:rPr>
          <w:rFonts w:cs="Arial"/>
        </w:rPr>
        <w:t xml:space="preserve"> za razrješavanje sukoba tokom popunjavanja tablice. Prostorna kompleksnost se minimizira tako što se zadržava samo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>(eng. otisak prsta)</w:t>
      </w:r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od vrijednosti koju želimo dodati setu.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je </w:t>
      </w:r>
      <w:r w:rsidR="00BE2BBF" w:rsidRPr="00BE2BBF">
        <w:rPr>
          <w:rFonts w:cs="Arial"/>
          <w:iCs/>
        </w:rPr>
        <w:t>broj</w:t>
      </w:r>
      <w:r w:rsidRPr="000E48F4">
        <w:rPr>
          <w:rFonts w:cs="Arial"/>
        </w:rPr>
        <w:t xml:space="preserve"> dobiven od podatka koristeći </w:t>
      </w:r>
      <w:proofErr w:type="spellStart"/>
      <w:r w:rsidRPr="000E48F4">
        <w:rPr>
          <w:rFonts w:cs="Arial"/>
          <w:i/>
          <w:iCs/>
        </w:rPr>
        <w:t>hash</w:t>
      </w:r>
      <w:proofErr w:type="spellEnd"/>
      <w:r w:rsidRPr="000E48F4">
        <w:rPr>
          <w:rFonts w:cs="Arial"/>
        </w:rPr>
        <w:t xml:space="preserve"> funkciju, te je </w:t>
      </w:r>
      <w:r w:rsidRPr="000E48F4">
        <w:rPr>
          <w:rFonts w:cs="Arial"/>
          <w:i/>
          <w:iCs/>
        </w:rPr>
        <w:t>f-</w:t>
      </w:r>
      <w:r w:rsidRPr="000E48F4">
        <w:rPr>
          <w:rFonts w:cs="Arial"/>
        </w:rPr>
        <w:t xml:space="preserve">bitne veličine, gdje se  </w:t>
      </w:r>
      <w:r w:rsidRPr="000E48F4">
        <w:rPr>
          <w:rFonts w:cs="Arial"/>
          <w:i/>
          <w:iCs/>
        </w:rPr>
        <w:t xml:space="preserve">f </w:t>
      </w:r>
      <w:r w:rsidRPr="000E48F4">
        <w:rPr>
          <w:rFonts w:cs="Arial"/>
        </w:rPr>
        <w:t xml:space="preserve">odabere s obzirom koja se vjerojatnost </w:t>
      </w:r>
      <w:proofErr w:type="spellStart"/>
      <w:r w:rsidRPr="000E48F4">
        <w:rPr>
          <w:rFonts w:cs="Arial"/>
          <w:i/>
          <w:iCs/>
        </w:rPr>
        <w:t>false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positive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rješenja želi. Filter je gusto popunjen sa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  <w:i/>
          <w:iCs/>
        </w:rPr>
        <w:t>-</w:t>
      </w:r>
      <w:r w:rsidRPr="000E48F4">
        <w:rPr>
          <w:rFonts w:cs="Arial"/>
        </w:rPr>
        <w:t xml:space="preserve">ovima cca 95% što omogućava dobru iskoristivost memorije. Kada se određeni podatak traži, pretražuje se </w:t>
      </w:r>
      <w:proofErr w:type="spellStart"/>
      <w:r w:rsidRPr="000E48F4">
        <w:rPr>
          <w:rFonts w:cs="Arial"/>
          <w:i/>
          <w:iCs/>
        </w:rPr>
        <w:t>hash</w:t>
      </w:r>
      <w:proofErr w:type="spellEnd"/>
      <w:r w:rsidRPr="000E48F4">
        <w:rPr>
          <w:rFonts w:cs="Arial"/>
        </w:rPr>
        <w:t xml:space="preserve"> tablica za njegov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</w:rPr>
        <w:t xml:space="preserve"> i vraća vrijednost </w:t>
      </w:r>
      <w:proofErr w:type="spellStart"/>
      <w:r w:rsidRPr="000E48F4">
        <w:rPr>
          <w:rFonts w:cs="Arial"/>
          <w:i/>
          <w:iCs/>
        </w:rPr>
        <w:t>true</w:t>
      </w:r>
      <w:proofErr w:type="spellEnd"/>
      <w:r w:rsidRPr="000E48F4">
        <w:rPr>
          <w:rFonts w:cs="Arial"/>
        </w:rPr>
        <w:t xml:space="preserve"> ako je identični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</w:rPr>
        <w:t xml:space="preserve"> pronađen. Kod konstruiranja filtera, veličina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  <w:i/>
          <w:iCs/>
        </w:rPr>
        <w:t>-</w:t>
      </w:r>
      <w:r w:rsidRPr="000E48F4">
        <w:rPr>
          <w:rFonts w:cs="Arial"/>
        </w:rPr>
        <w:t xml:space="preserve">a određena je sa željenim </w:t>
      </w:r>
      <w:proofErr w:type="spellStart"/>
      <w:r w:rsidRPr="000E48F4">
        <w:rPr>
          <w:rFonts w:cs="Arial"/>
          <w:i/>
          <w:iCs/>
        </w:rPr>
        <w:t>false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positive</w:t>
      </w:r>
      <w:proofErr w:type="spellEnd"/>
      <w:r w:rsidRPr="000E48F4">
        <w:rPr>
          <w:rFonts w:cs="Arial"/>
        </w:rPr>
        <w:t xml:space="preserve"> postotkom koji se označava sa </w:t>
      </w:r>
      <m:oMath>
        <m:r>
          <w:rPr>
            <w:rFonts w:ascii="Cambria Math" w:hAnsi="Cambria Math" w:cs="Arial"/>
          </w:rPr>
          <m:t>ϵ</m:t>
        </m:r>
      </m:oMath>
      <w:r w:rsidRPr="000E48F4">
        <w:rPr>
          <w:rFonts w:cs="Arial"/>
        </w:rPr>
        <w:t xml:space="preserve">. Što manji </w:t>
      </w:r>
      <m:oMath>
        <m:r>
          <w:rPr>
            <w:rFonts w:ascii="Cambria Math" w:hAnsi="Cambria Math" w:cs="Arial"/>
          </w:rPr>
          <m:t xml:space="preserve">ϵ </m:t>
        </m:r>
      </m:oMath>
      <w:r w:rsidRPr="000E48F4">
        <w:rPr>
          <w:rFonts w:cs="Arial"/>
        </w:rPr>
        <w:t xml:space="preserve">želimo, potrebniji je veći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  <w:i/>
          <w:iCs/>
        </w:rPr>
        <w:t xml:space="preserve">. 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Prednosti </w:t>
      </w: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filtera u odnosu na </w:t>
      </w:r>
      <w:proofErr w:type="spellStart"/>
      <w:r w:rsidRPr="000E48F4">
        <w:rPr>
          <w:rFonts w:cs="Arial"/>
          <w:i/>
          <w:iCs/>
        </w:rPr>
        <w:t>bloom</w:t>
      </w:r>
      <w:proofErr w:type="spellEnd"/>
      <w:r w:rsidRPr="000E48F4">
        <w:rPr>
          <w:rFonts w:cs="Arial"/>
        </w:rPr>
        <w:t xml:space="preserve"> filter :</w:t>
      </w:r>
    </w:p>
    <w:p w:rsidR="00317180" w:rsidRPr="000E48F4" w:rsidRDefault="00317180" w:rsidP="00317180">
      <w:pPr>
        <w:pStyle w:val="Odlomakpopisa"/>
        <w:numPr>
          <w:ilvl w:val="0"/>
          <w:numId w:val="39"/>
        </w:numPr>
        <w:rPr>
          <w:rFonts w:ascii="Arial" w:hAnsi="Arial" w:cs="Arial"/>
        </w:rPr>
      </w:pPr>
      <w:r w:rsidRPr="000E48F4">
        <w:rPr>
          <w:rFonts w:ascii="Arial" w:hAnsi="Arial" w:cs="Arial"/>
        </w:rPr>
        <w:t>Podržava umetanje i brisanje podataka dinamički</w:t>
      </w:r>
    </w:p>
    <w:p w:rsidR="00317180" w:rsidRPr="000E48F4" w:rsidRDefault="00317180" w:rsidP="00317180">
      <w:pPr>
        <w:pStyle w:val="Odlomakpopisa"/>
        <w:numPr>
          <w:ilvl w:val="0"/>
          <w:numId w:val="39"/>
        </w:numPr>
        <w:rPr>
          <w:rFonts w:ascii="Arial" w:hAnsi="Arial" w:cs="Arial"/>
        </w:rPr>
      </w:pPr>
      <w:r w:rsidRPr="000E48F4">
        <w:rPr>
          <w:rFonts w:ascii="Arial" w:hAnsi="Arial" w:cs="Arial"/>
        </w:rPr>
        <w:t>Ima bolje performanse pretraživanja elemenata, čak i kad je filter gotovo pun npr. Oko 95% popunjenosti</w:t>
      </w:r>
    </w:p>
    <w:p w:rsidR="00317180" w:rsidRPr="000E48F4" w:rsidRDefault="00317180" w:rsidP="00317180">
      <w:pPr>
        <w:pStyle w:val="Odlomakpopisa"/>
        <w:numPr>
          <w:ilvl w:val="0"/>
          <w:numId w:val="39"/>
        </w:numPr>
        <w:rPr>
          <w:rFonts w:ascii="Arial" w:hAnsi="Arial" w:cs="Arial"/>
        </w:rPr>
      </w:pPr>
      <w:r w:rsidRPr="000E48F4">
        <w:rPr>
          <w:rFonts w:ascii="Arial" w:hAnsi="Arial" w:cs="Arial"/>
        </w:rPr>
        <w:t>Jednostavniji je za implementirati od drugih filtera sličnih performansi</w:t>
      </w:r>
    </w:p>
    <w:p w:rsidR="00317180" w:rsidRPr="000E48F4" w:rsidRDefault="00317180" w:rsidP="00317180">
      <w:pPr>
        <w:pStyle w:val="Odlomakpopisa"/>
        <w:numPr>
          <w:ilvl w:val="0"/>
          <w:numId w:val="39"/>
        </w:numPr>
        <w:rPr>
          <w:rFonts w:ascii="Arial" w:hAnsi="Arial" w:cs="Arial"/>
        </w:rPr>
      </w:pPr>
      <w:r w:rsidRPr="000E48F4">
        <w:rPr>
          <w:rFonts w:ascii="Arial" w:hAnsi="Arial" w:cs="Arial"/>
        </w:rPr>
        <w:t xml:space="preserve">Koristi manje prostora od </w:t>
      </w:r>
      <w:proofErr w:type="spellStart"/>
      <w:r w:rsidRPr="000E48F4">
        <w:rPr>
          <w:rFonts w:ascii="Arial" w:hAnsi="Arial" w:cs="Arial"/>
          <w:i/>
          <w:iCs/>
        </w:rPr>
        <w:t>bloom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r w:rsidRPr="000E48F4">
        <w:rPr>
          <w:rFonts w:ascii="Arial" w:hAnsi="Arial" w:cs="Arial"/>
        </w:rPr>
        <w:t xml:space="preserve">filtera, ako je ciljani </w:t>
      </w:r>
      <w:proofErr w:type="spellStart"/>
      <w:r w:rsidRPr="000E48F4">
        <w:rPr>
          <w:rFonts w:ascii="Arial" w:hAnsi="Arial" w:cs="Arial"/>
          <w:i/>
          <w:iCs/>
        </w:rPr>
        <w:t>false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proofErr w:type="spellStart"/>
      <w:r w:rsidRPr="000E48F4">
        <w:rPr>
          <w:rFonts w:ascii="Arial" w:hAnsi="Arial" w:cs="Arial"/>
          <w:i/>
          <w:iCs/>
        </w:rPr>
        <w:t>positive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r w:rsidRPr="000E48F4">
        <w:rPr>
          <w:rFonts w:ascii="Arial" w:hAnsi="Arial" w:cs="Arial"/>
        </w:rPr>
        <w:t>manji od 3%</w:t>
      </w:r>
    </w:p>
    <w:p w:rsidR="00317180" w:rsidRPr="000E48F4" w:rsidRDefault="00317180" w:rsidP="00317180">
      <w:pPr>
        <w:pStyle w:val="Odlomakpopisa"/>
        <w:rPr>
          <w:rFonts w:ascii="Arial" w:hAnsi="Arial" w:cs="Arial"/>
        </w:rPr>
      </w:pPr>
    </w:p>
    <w:p w:rsidR="00317180" w:rsidRPr="000E48F4" w:rsidRDefault="00317180" w:rsidP="00317180">
      <w:pPr>
        <w:rPr>
          <w:rFonts w:cs="Arial"/>
          <w:i/>
          <w:iCs/>
        </w:rPr>
      </w:pPr>
      <w:r w:rsidRPr="000E48F4">
        <w:rPr>
          <w:rFonts w:cs="Arial"/>
        </w:rPr>
        <w:t xml:space="preserve">Postoje i </w:t>
      </w:r>
      <w:proofErr w:type="spellStart"/>
      <w:r w:rsidRPr="000E48F4">
        <w:rPr>
          <w:rFonts w:cs="Arial"/>
        </w:rPr>
        <w:t>limitacije</w:t>
      </w:r>
      <w:proofErr w:type="spellEnd"/>
      <w:r w:rsidRPr="000E48F4">
        <w:rPr>
          <w:rFonts w:cs="Arial"/>
        </w:rPr>
        <w:t xml:space="preserve"> </w:t>
      </w: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filtera: moguće je izbrisati jedino elemente za koje se zna da su umetnuti prije i umetanje nije uvijek moguće te je onda potrebno ponovno napraviti </w:t>
      </w:r>
      <w:proofErr w:type="spellStart"/>
      <w:r w:rsidRPr="000E48F4">
        <w:rPr>
          <w:rFonts w:cs="Arial"/>
          <w:i/>
          <w:iCs/>
        </w:rPr>
        <w:t>hashing</w:t>
      </w:r>
      <w:proofErr w:type="spellEnd"/>
      <w:r w:rsidRPr="000E48F4">
        <w:rPr>
          <w:rFonts w:cs="Arial"/>
          <w:i/>
          <w:iCs/>
        </w:rPr>
        <w:t>.</w:t>
      </w:r>
    </w:p>
    <w:p w:rsidR="00317180" w:rsidRPr="000E48F4" w:rsidRDefault="00317180" w:rsidP="00317180">
      <w:pPr>
        <w:rPr>
          <w:rFonts w:cs="Arial"/>
          <w:i/>
          <w:iCs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BE2BBF" w:rsidRDefault="00BE2BBF" w:rsidP="00317180">
      <w:pPr>
        <w:rPr>
          <w:rFonts w:cs="Arial"/>
        </w:rPr>
      </w:pPr>
    </w:p>
    <w:p w:rsidR="00317180" w:rsidRPr="000E48F4" w:rsidRDefault="00317180" w:rsidP="00BE2BBF">
      <w:pPr>
        <w:pStyle w:val="Naslov2"/>
      </w:pPr>
      <w:r w:rsidRPr="000E48F4">
        <w:lastRenderedPageBreak/>
        <w:t>Opis strukture podataka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keepNext/>
        <w:rPr>
          <w:rFonts w:cs="Arial"/>
        </w:rPr>
      </w:pPr>
      <w:r w:rsidRPr="000E48F4">
        <w:rPr>
          <w:rFonts w:cs="Arial"/>
          <w:noProof/>
        </w:rPr>
        <w:drawing>
          <wp:inline distT="0" distB="0" distL="0" distR="0">
            <wp:extent cx="5044440" cy="1912620"/>
            <wp:effectExtent l="0" t="0" r="0" b="0"/>
            <wp:docPr id="1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2" r="429" b="7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Pr="000E48F4" w:rsidRDefault="00317180" w:rsidP="00317180">
      <w:pPr>
        <w:pStyle w:val="Opisslike"/>
        <w:rPr>
          <w:rFonts w:cs="Arial"/>
        </w:rPr>
      </w:pPr>
      <w:r w:rsidRPr="000E48F4">
        <w:rPr>
          <w:rFonts w:cs="Arial"/>
        </w:rPr>
        <w:t xml:space="preserve">Slika </w:t>
      </w:r>
      <w:r w:rsidR="00052AD1" w:rsidRPr="000E48F4">
        <w:rPr>
          <w:rFonts w:cs="Arial"/>
        </w:rPr>
        <w:fldChar w:fldCharType="begin"/>
      </w:r>
      <w:r w:rsidR="00052AD1" w:rsidRPr="000E48F4">
        <w:rPr>
          <w:rFonts w:cs="Arial"/>
        </w:rPr>
        <w:instrText xml:space="preserve"> SEQ Slika \* ARABIC </w:instrText>
      </w:r>
      <w:r w:rsidR="00052AD1" w:rsidRPr="000E48F4">
        <w:rPr>
          <w:rFonts w:cs="Arial"/>
        </w:rPr>
        <w:fldChar w:fldCharType="separate"/>
      </w:r>
      <w:r w:rsidR="004272B3" w:rsidRPr="000E48F4">
        <w:rPr>
          <w:rFonts w:cs="Arial"/>
          <w:noProof/>
        </w:rPr>
        <w:t>1</w:t>
      </w:r>
      <w:r w:rsidR="00052AD1" w:rsidRPr="000E48F4">
        <w:rPr>
          <w:rFonts w:cs="Arial"/>
          <w:noProof/>
        </w:rPr>
        <w:fldChar w:fldCharType="end"/>
      </w:r>
      <w:r w:rsidRPr="000E48F4">
        <w:rPr>
          <w:rFonts w:cs="Arial"/>
        </w:rPr>
        <w:t xml:space="preserve"> Struktura podataka</w:t>
      </w: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Gdje je: 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  <w:i/>
          <w:iCs/>
        </w:rPr>
      </w:pPr>
      <w:r w:rsidRPr="000E48F4">
        <w:rPr>
          <w:rFonts w:cs="Arial"/>
        </w:rPr>
        <w:t xml:space="preserve">m - broj </w:t>
      </w:r>
      <w:proofErr w:type="spellStart"/>
      <w:r w:rsidRPr="000E48F4">
        <w:rPr>
          <w:rFonts w:cs="Arial"/>
          <w:i/>
          <w:iCs/>
        </w:rPr>
        <w:t>bucketa</w:t>
      </w:r>
      <w:proofErr w:type="spellEnd"/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b - broj ulaza odnosno </w:t>
      </w:r>
      <w:proofErr w:type="spellStart"/>
      <w:r w:rsidRPr="000E48F4">
        <w:rPr>
          <w:rFonts w:cs="Arial"/>
          <w:i/>
          <w:iCs/>
        </w:rPr>
        <w:t>fingerprinta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za svaki </w:t>
      </w:r>
      <w:proofErr w:type="spellStart"/>
      <w:r w:rsidRPr="000E48F4">
        <w:rPr>
          <w:rFonts w:cs="Arial"/>
          <w:i/>
          <w:iCs/>
        </w:rPr>
        <w:t>bucket</w:t>
      </w:r>
      <w:proofErr w:type="spellEnd"/>
    </w:p>
    <w:p w:rsidR="00317180" w:rsidRPr="000E48F4" w:rsidRDefault="00317180" w:rsidP="00317180">
      <w:pPr>
        <w:rPr>
          <w:rFonts w:cs="Arial"/>
          <w:i/>
          <w:iCs/>
        </w:rPr>
      </w:pPr>
      <w:r w:rsidRPr="000E48F4">
        <w:rPr>
          <w:rFonts w:cs="Arial"/>
        </w:rPr>
        <w:t xml:space="preserve">f - broj bitova korištenih za reprezentaciju </w:t>
      </w:r>
      <w:proofErr w:type="spellStart"/>
      <w:r w:rsidRPr="000E48F4">
        <w:rPr>
          <w:rFonts w:cs="Arial"/>
          <w:i/>
          <w:iCs/>
        </w:rPr>
        <w:t>fingerprinta</w:t>
      </w:r>
      <w:proofErr w:type="spellEnd"/>
    </w:p>
    <w:p w:rsidR="00317180" w:rsidRPr="000E48F4" w:rsidRDefault="00317180" w:rsidP="00317180">
      <w:pPr>
        <w:rPr>
          <w:rFonts w:cs="Arial"/>
          <w:i/>
          <w:iCs/>
        </w:rPr>
      </w:pPr>
    </w:p>
    <w:p w:rsidR="00317180" w:rsidRPr="000E48F4" w:rsidRDefault="00317180" w:rsidP="00BE2BBF">
      <w:pPr>
        <w:pStyle w:val="Naslov2"/>
      </w:pPr>
      <w:proofErr w:type="spellStart"/>
      <w:r w:rsidRPr="000E48F4">
        <w:t>Cuckoo</w:t>
      </w:r>
      <w:proofErr w:type="spellEnd"/>
      <w:r w:rsidRPr="000E48F4">
        <w:t xml:space="preserve"> </w:t>
      </w:r>
      <w:proofErr w:type="spellStart"/>
      <w:r w:rsidRPr="000E48F4">
        <w:t>hashing</w:t>
      </w:r>
      <w:proofErr w:type="spellEnd"/>
    </w:p>
    <w:p w:rsidR="00317180" w:rsidRPr="000E48F4" w:rsidRDefault="00317180" w:rsidP="00317180">
      <w:pPr>
        <w:rPr>
          <w:rFonts w:cs="Arial"/>
        </w:rPr>
      </w:pPr>
    </w:p>
    <w:p w:rsidR="00BE2BBF" w:rsidRDefault="00317180" w:rsidP="00317180">
      <w:pPr>
        <w:ind w:left="720" w:hanging="720"/>
        <w:rPr>
          <w:rFonts w:cs="Arial"/>
        </w:rPr>
      </w:pP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hash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tablica se sastoji od polja </w:t>
      </w:r>
      <w:proofErr w:type="spellStart"/>
      <w:r w:rsidRPr="000E48F4">
        <w:rPr>
          <w:rFonts w:cs="Arial"/>
          <w:i/>
          <w:iCs/>
        </w:rPr>
        <w:t>buckets</w:t>
      </w:r>
      <w:proofErr w:type="spellEnd"/>
      <w:r w:rsidRPr="000E48F4">
        <w:rPr>
          <w:rFonts w:cs="Arial"/>
          <w:i/>
          <w:iCs/>
        </w:rPr>
        <w:t>-</w:t>
      </w:r>
      <w:r w:rsidRPr="000E48F4">
        <w:rPr>
          <w:rFonts w:cs="Arial"/>
        </w:rPr>
        <w:t xml:space="preserve">a (eng. </w:t>
      </w:r>
      <w:r w:rsidR="00701718" w:rsidRPr="000E48F4">
        <w:rPr>
          <w:rFonts w:cs="Arial"/>
        </w:rPr>
        <w:t>pretinci</w:t>
      </w:r>
      <w:r w:rsidRPr="000E48F4">
        <w:rPr>
          <w:rFonts w:cs="Arial"/>
        </w:rPr>
        <w:t xml:space="preserve">) gdje svaki podatak </w:t>
      </w:r>
    </w:p>
    <w:p w:rsidR="00BE2BBF" w:rsidRDefault="00317180" w:rsidP="00BE2BBF">
      <w:pPr>
        <w:ind w:left="720" w:hanging="720"/>
        <w:rPr>
          <w:rFonts w:cs="Arial"/>
        </w:rPr>
      </w:pPr>
      <w:r w:rsidRPr="000E48F4">
        <w:rPr>
          <w:rFonts w:cs="Arial"/>
        </w:rPr>
        <w:t>ima dv</w:t>
      </w:r>
      <w:r w:rsidR="00BE2BBF">
        <w:rPr>
          <w:rFonts w:cs="Arial"/>
        </w:rPr>
        <w:t>a</w:t>
      </w:r>
      <w:r w:rsidRPr="000E48F4">
        <w:rPr>
          <w:rFonts w:cs="Arial"/>
        </w:rPr>
        <w:t xml:space="preserve"> moguć</w:t>
      </w:r>
      <w:r w:rsidR="00BE2BBF">
        <w:rPr>
          <w:rFonts w:cs="Arial"/>
        </w:rPr>
        <w:t>a</w:t>
      </w:r>
      <w:r w:rsidRPr="000E48F4">
        <w:rPr>
          <w:rFonts w:cs="Arial"/>
        </w:rPr>
        <w:t xml:space="preserve"> </w:t>
      </w:r>
      <w:r w:rsidR="00701718" w:rsidRPr="000E48F4">
        <w:rPr>
          <w:rFonts w:cs="Arial"/>
        </w:rPr>
        <w:t>pretinc</w:t>
      </w:r>
      <w:r w:rsidR="00BE2BBF">
        <w:rPr>
          <w:rFonts w:cs="Arial"/>
        </w:rPr>
        <w:t>a</w:t>
      </w:r>
      <w:r w:rsidRPr="000E48F4">
        <w:rPr>
          <w:rFonts w:cs="Arial"/>
        </w:rPr>
        <w:t xml:space="preserve"> u koj</w:t>
      </w:r>
      <w:r w:rsidR="00BE2BBF">
        <w:rPr>
          <w:rFonts w:cs="Arial"/>
        </w:rPr>
        <w:t>a</w:t>
      </w:r>
      <w:r w:rsidRPr="000E48F4">
        <w:rPr>
          <w:rFonts w:cs="Arial"/>
        </w:rPr>
        <w:t xml:space="preserve"> može ući, a on</w:t>
      </w:r>
      <w:r w:rsidR="00BE2BBF">
        <w:rPr>
          <w:rFonts w:cs="Arial"/>
        </w:rPr>
        <w:t>i</w:t>
      </w:r>
      <w:r w:rsidRPr="000E48F4">
        <w:rPr>
          <w:rFonts w:cs="Arial"/>
        </w:rPr>
        <w:t xml:space="preserve"> se određuju pomoću </w:t>
      </w:r>
      <w:proofErr w:type="spellStart"/>
      <w:r w:rsidRPr="000E48F4">
        <w:rPr>
          <w:rFonts w:cs="Arial"/>
          <w:i/>
          <w:iCs/>
        </w:rPr>
        <w:t>hash</w:t>
      </w:r>
      <w:proofErr w:type="spellEnd"/>
      <w:r w:rsidRPr="000E48F4">
        <w:rPr>
          <w:rFonts w:cs="Arial"/>
        </w:rPr>
        <w:t xml:space="preserve"> funkcija </w:t>
      </w:r>
    </w:p>
    <w:p w:rsidR="00BE2BBF" w:rsidRDefault="00052AD1" w:rsidP="00BE2BBF">
      <w:pPr>
        <w:ind w:left="720" w:hanging="720"/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i 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(x)</m:t>
        </m:r>
      </m:oMath>
      <w:r w:rsidR="00317180" w:rsidRPr="000E48F4">
        <w:rPr>
          <w:rFonts w:cs="Arial"/>
        </w:rPr>
        <w:t xml:space="preserve"> </w:t>
      </w:r>
      <w:r w:rsidR="00BE2BBF">
        <w:rPr>
          <w:rFonts w:cs="Arial"/>
        </w:rPr>
        <w:t xml:space="preserve">. </w:t>
      </w:r>
      <w:r w:rsidR="00317180" w:rsidRPr="000E48F4">
        <w:rPr>
          <w:rFonts w:cs="Arial"/>
        </w:rPr>
        <w:t>Kada</w:t>
      </w:r>
      <w:r w:rsidR="00701718" w:rsidRPr="000E48F4">
        <w:rPr>
          <w:rFonts w:cs="Arial"/>
        </w:rPr>
        <w:t xml:space="preserve"> </w:t>
      </w:r>
      <w:r w:rsidR="00317180" w:rsidRPr="000E48F4">
        <w:rPr>
          <w:rFonts w:cs="Arial"/>
        </w:rPr>
        <w:t xml:space="preserve">se podatak pretražuje provjere se obje </w:t>
      </w:r>
      <w:r w:rsidR="00701718" w:rsidRPr="000E48F4">
        <w:rPr>
          <w:rFonts w:cs="Arial"/>
        </w:rPr>
        <w:t>pretinci</w:t>
      </w:r>
      <w:r w:rsidR="00317180" w:rsidRPr="000E48F4">
        <w:rPr>
          <w:rFonts w:cs="Arial"/>
        </w:rPr>
        <w:t xml:space="preserve">. Kada se </w:t>
      </w:r>
    </w:p>
    <w:p w:rsidR="00317180" w:rsidRPr="000E48F4" w:rsidRDefault="00317180" w:rsidP="00BE2BBF">
      <w:pPr>
        <w:ind w:left="720" w:hanging="720"/>
        <w:rPr>
          <w:rFonts w:cs="Arial"/>
        </w:rPr>
      </w:pPr>
      <w:r w:rsidRPr="000E48F4">
        <w:rPr>
          <w:rFonts w:cs="Arial"/>
        </w:rPr>
        <w:t xml:space="preserve">podatak umeće može doći </w:t>
      </w:r>
      <w:r w:rsidR="00BE2BBF">
        <w:rPr>
          <w:rFonts w:cs="Arial"/>
        </w:rPr>
        <w:t>d</w:t>
      </w:r>
      <w:r w:rsidRPr="000E48F4">
        <w:rPr>
          <w:rFonts w:cs="Arial"/>
        </w:rPr>
        <w:t>o</w:t>
      </w:r>
      <w:r w:rsidR="00701718" w:rsidRPr="000E48F4">
        <w:rPr>
          <w:rFonts w:cs="Arial"/>
        </w:rPr>
        <w:t xml:space="preserve"> </w:t>
      </w:r>
      <w:r w:rsidRPr="000E48F4">
        <w:rPr>
          <w:rFonts w:cs="Arial"/>
        </w:rPr>
        <w:t xml:space="preserve">dva scenarija : </w:t>
      </w:r>
    </w:p>
    <w:p w:rsidR="00317180" w:rsidRPr="000E48F4" w:rsidRDefault="00317180" w:rsidP="00317180">
      <w:pPr>
        <w:pStyle w:val="Odlomakpopisa"/>
        <w:numPr>
          <w:ilvl w:val="0"/>
          <w:numId w:val="40"/>
        </w:numPr>
        <w:rPr>
          <w:rFonts w:ascii="Arial" w:hAnsi="Arial" w:cs="Arial"/>
        </w:rPr>
      </w:pPr>
      <w:r w:rsidRPr="000E48F4">
        <w:rPr>
          <w:rFonts w:ascii="Arial" w:hAnsi="Arial" w:cs="Arial"/>
        </w:rPr>
        <w:t>Barem jed</w:t>
      </w:r>
      <w:r w:rsidR="00701718" w:rsidRPr="000E48F4">
        <w:rPr>
          <w:rFonts w:ascii="Arial" w:hAnsi="Arial" w:cs="Arial"/>
        </w:rPr>
        <w:t>an</w:t>
      </w:r>
      <w:r w:rsidRPr="000E48F4">
        <w:rPr>
          <w:rFonts w:ascii="Arial" w:hAnsi="Arial" w:cs="Arial"/>
        </w:rPr>
        <w:t xml:space="preserve"> </w:t>
      </w:r>
      <w:r w:rsidR="00701718" w:rsidRPr="000E48F4">
        <w:rPr>
          <w:rFonts w:ascii="Arial" w:hAnsi="Arial" w:cs="Arial"/>
        </w:rPr>
        <w:t>pretinac</w:t>
      </w:r>
      <w:r w:rsidRPr="000E48F4">
        <w:rPr>
          <w:rFonts w:ascii="Arial" w:hAnsi="Arial" w:cs="Arial"/>
        </w:rPr>
        <w:t xml:space="preserve"> od dv</w:t>
      </w:r>
      <w:r w:rsidR="00701718" w:rsidRPr="000E48F4">
        <w:rPr>
          <w:rFonts w:ascii="Arial" w:hAnsi="Arial" w:cs="Arial"/>
        </w:rPr>
        <w:t>a</w:t>
      </w:r>
      <w:r w:rsidRPr="000E48F4">
        <w:rPr>
          <w:rFonts w:ascii="Arial" w:hAnsi="Arial" w:cs="Arial"/>
        </w:rPr>
        <w:t xml:space="preserve"> je slobod</w:t>
      </w:r>
      <w:r w:rsidR="00701718" w:rsidRPr="000E48F4">
        <w:rPr>
          <w:rFonts w:ascii="Arial" w:hAnsi="Arial" w:cs="Arial"/>
        </w:rPr>
        <w:t>an</w:t>
      </w:r>
      <w:r w:rsidRPr="000E48F4">
        <w:rPr>
          <w:rFonts w:ascii="Arial" w:hAnsi="Arial" w:cs="Arial"/>
        </w:rPr>
        <w:t xml:space="preserve"> i podatak se umeće u nj</w:t>
      </w:r>
      <w:r w:rsidR="00701718" w:rsidRPr="000E48F4">
        <w:rPr>
          <w:rFonts w:ascii="Arial" w:hAnsi="Arial" w:cs="Arial"/>
        </w:rPr>
        <w:t>ega</w:t>
      </w:r>
    </w:p>
    <w:p w:rsidR="00317180" w:rsidRPr="000E48F4" w:rsidRDefault="00317180" w:rsidP="00317180">
      <w:pPr>
        <w:pStyle w:val="Odlomakpopisa"/>
        <w:numPr>
          <w:ilvl w:val="0"/>
          <w:numId w:val="40"/>
        </w:numPr>
        <w:rPr>
          <w:rFonts w:ascii="Arial" w:hAnsi="Arial" w:cs="Arial"/>
        </w:rPr>
      </w:pPr>
      <w:r w:rsidRPr="000E48F4">
        <w:rPr>
          <w:rFonts w:ascii="Arial" w:hAnsi="Arial" w:cs="Arial"/>
        </w:rPr>
        <w:t>Nijed</w:t>
      </w:r>
      <w:r w:rsidR="00701718" w:rsidRPr="000E48F4">
        <w:rPr>
          <w:rFonts w:ascii="Arial" w:hAnsi="Arial" w:cs="Arial"/>
        </w:rPr>
        <w:t>an</w:t>
      </w:r>
      <w:r w:rsidRPr="000E48F4">
        <w:rPr>
          <w:rFonts w:ascii="Arial" w:hAnsi="Arial" w:cs="Arial"/>
        </w:rPr>
        <w:t xml:space="preserve"> </w:t>
      </w:r>
      <w:r w:rsidR="00701718" w:rsidRPr="000E48F4">
        <w:rPr>
          <w:rFonts w:ascii="Arial" w:hAnsi="Arial" w:cs="Arial"/>
        </w:rPr>
        <w:t>pretinac</w:t>
      </w:r>
      <w:r w:rsidRPr="000E48F4">
        <w:rPr>
          <w:rFonts w:ascii="Arial" w:hAnsi="Arial" w:cs="Arial"/>
        </w:rPr>
        <w:t xml:space="preserve"> nije slobod</w:t>
      </w:r>
      <w:r w:rsidR="00701718" w:rsidRPr="000E48F4">
        <w:rPr>
          <w:rFonts w:ascii="Arial" w:hAnsi="Arial" w:cs="Arial"/>
        </w:rPr>
        <w:t>an</w:t>
      </w:r>
      <w:r w:rsidRPr="000E48F4">
        <w:rPr>
          <w:rFonts w:ascii="Arial" w:hAnsi="Arial" w:cs="Arial"/>
        </w:rPr>
        <w:t>, podatak se umeće u jed</w:t>
      </w:r>
      <w:r w:rsidR="00701718" w:rsidRPr="000E48F4">
        <w:rPr>
          <w:rFonts w:ascii="Arial" w:hAnsi="Arial" w:cs="Arial"/>
        </w:rPr>
        <w:t>an</w:t>
      </w:r>
      <w:r w:rsidRPr="000E48F4">
        <w:rPr>
          <w:rFonts w:ascii="Arial" w:hAnsi="Arial" w:cs="Arial"/>
        </w:rPr>
        <w:t xml:space="preserve"> od dva </w:t>
      </w:r>
      <w:r w:rsidR="00BE2BBF">
        <w:rPr>
          <w:rFonts w:ascii="Arial" w:hAnsi="Arial" w:cs="Arial"/>
        </w:rPr>
        <w:t xml:space="preserve">nasumično odabrana </w:t>
      </w:r>
      <w:r w:rsidRPr="000E48F4">
        <w:rPr>
          <w:rFonts w:ascii="Arial" w:hAnsi="Arial" w:cs="Arial"/>
        </w:rPr>
        <w:t>kandidata, izbacuje podatak koji se nalazi u nj</w:t>
      </w:r>
      <w:r w:rsidR="00701718" w:rsidRPr="000E48F4">
        <w:rPr>
          <w:rFonts w:ascii="Arial" w:hAnsi="Arial" w:cs="Arial"/>
        </w:rPr>
        <w:t>emu</w:t>
      </w:r>
      <w:r w:rsidRPr="000E48F4">
        <w:rPr>
          <w:rFonts w:ascii="Arial" w:hAnsi="Arial" w:cs="Arial"/>
        </w:rPr>
        <w:t xml:space="preserve"> i taj se podatak onda naziva </w:t>
      </w:r>
      <w:proofErr w:type="spellStart"/>
      <w:r w:rsidRPr="000E48F4">
        <w:rPr>
          <w:rFonts w:ascii="Arial" w:hAnsi="Arial" w:cs="Arial"/>
          <w:i/>
          <w:iCs/>
        </w:rPr>
        <w:t>victim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r w:rsidRPr="000E48F4">
        <w:rPr>
          <w:rFonts w:ascii="Arial" w:hAnsi="Arial" w:cs="Arial"/>
        </w:rPr>
        <w:t>(eng. žrtva) i to se sprema na neku alternativnu lokaciju</w:t>
      </w:r>
    </w:p>
    <w:p w:rsidR="00317180" w:rsidRPr="000E48F4" w:rsidRDefault="00317180" w:rsidP="00317180">
      <w:pPr>
        <w:pStyle w:val="Odlomakpopisa"/>
        <w:ind w:left="1440"/>
        <w:rPr>
          <w:rFonts w:ascii="Arial" w:hAnsi="Arial" w:cs="Arial"/>
        </w:rPr>
      </w:pPr>
      <w:r w:rsidRPr="000E48F4">
        <w:rPr>
          <w:rFonts w:ascii="Arial" w:hAnsi="Arial" w:cs="Arial"/>
        </w:rPr>
        <w:t xml:space="preserve">-ako i sljedeća lokacija nije slobodna, </w:t>
      </w:r>
      <w:proofErr w:type="spellStart"/>
      <w:r w:rsidRPr="000E48F4">
        <w:rPr>
          <w:rFonts w:ascii="Arial" w:hAnsi="Arial" w:cs="Arial"/>
          <w:i/>
          <w:iCs/>
        </w:rPr>
        <w:t>victim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r w:rsidRPr="000E48F4">
        <w:rPr>
          <w:rFonts w:ascii="Arial" w:hAnsi="Arial" w:cs="Arial"/>
        </w:rPr>
        <w:t xml:space="preserve"> se ubacuje u tu lokaciju, a podatak koji je tamo bio postaje novi </w:t>
      </w:r>
      <w:proofErr w:type="spellStart"/>
      <w:r w:rsidRPr="000E48F4">
        <w:rPr>
          <w:rFonts w:ascii="Arial" w:hAnsi="Arial" w:cs="Arial"/>
          <w:i/>
          <w:iCs/>
        </w:rPr>
        <w:t>victim</w:t>
      </w:r>
      <w:proofErr w:type="spellEnd"/>
      <w:r w:rsidRPr="000E48F4">
        <w:rPr>
          <w:rFonts w:ascii="Arial" w:hAnsi="Arial" w:cs="Arial"/>
        </w:rPr>
        <w:t xml:space="preserve"> i izbacuje se te ide na novu lokaciju</w:t>
      </w:r>
    </w:p>
    <w:p w:rsidR="00317180" w:rsidRPr="000E48F4" w:rsidRDefault="00317180" w:rsidP="00317180">
      <w:pPr>
        <w:pStyle w:val="Odlomakpopisa"/>
        <w:ind w:left="1440"/>
        <w:rPr>
          <w:rFonts w:ascii="Arial" w:hAnsi="Arial" w:cs="Arial"/>
        </w:rPr>
      </w:pPr>
      <w:r w:rsidRPr="000E48F4">
        <w:rPr>
          <w:rFonts w:ascii="Arial" w:hAnsi="Arial" w:cs="Arial"/>
        </w:rPr>
        <w:t xml:space="preserve">-ovakva procedura se može ponavljati određeni broj puta koji je zadan i to se zove </w:t>
      </w:r>
      <w:proofErr w:type="spellStart"/>
      <w:r w:rsidRPr="000E48F4">
        <w:rPr>
          <w:rFonts w:ascii="Arial" w:hAnsi="Arial" w:cs="Arial"/>
          <w:i/>
          <w:iCs/>
        </w:rPr>
        <w:t>number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proofErr w:type="spellStart"/>
      <w:r w:rsidRPr="000E48F4">
        <w:rPr>
          <w:rFonts w:ascii="Arial" w:hAnsi="Arial" w:cs="Arial"/>
          <w:i/>
          <w:iCs/>
        </w:rPr>
        <w:t>of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proofErr w:type="spellStart"/>
      <w:r w:rsidRPr="000E48F4">
        <w:rPr>
          <w:rFonts w:ascii="Arial" w:hAnsi="Arial" w:cs="Arial"/>
          <w:i/>
          <w:iCs/>
        </w:rPr>
        <w:t>kicks</w:t>
      </w:r>
      <w:proofErr w:type="spellEnd"/>
      <w:r w:rsidRPr="000E48F4">
        <w:rPr>
          <w:rFonts w:ascii="Arial" w:hAnsi="Arial" w:cs="Arial"/>
        </w:rPr>
        <w:t xml:space="preserve">(engl. broj izbačaja) i ako se i nakon određenog </w:t>
      </w:r>
      <w:proofErr w:type="spellStart"/>
      <w:r w:rsidRPr="000E48F4">
        <w:rPr>
          <w:rFonts w:ascii="Arial" w:hAnsi="Arial" w:cs="Arial"/>
          <w:i/>
          <w:iCs/>
        </w:rPr>
        <w:t>number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proofErr w:type="spellStart"/>
      <w:r w:rsidRPr="000E48F4">
        <w:rPr>
          <w:rFonts w:ascii="Arial" w:hAnsi="Arial" w:cs="Arial"/>
          <w:i/>
          <w:iCs/>
        </w:rPr>
        <w:t>of</w:t>
      </w:r>
      <w:proofErr w:type="spellEnd"/>
      <w:r w:rsidRPr="000E48F4">
        <w:rPr>
          <w:rFonts w:ascii="Arial" w:hAnsi="Arial" w:cs="Arial"/>
          <w:i/>
          <w:iCs/>
        </w:rPr>
        <w:t xml:space="preserve"> </w:t>
      </w:r>
      <w:proofErr w:type="spellStart"/>
      <w:r w:rsidRPr="000E48F4">
        <w:rPr>
          <w:rFonts w:ascii="Arial" w:hAnsi="Arial" w:cs="Arial"/>
          <w:i/>
          <w:iCs/>
        </w:rPr>
        <w:t>kicks</w:t>
      </w:r>
      <w:proofErr w:type="spellEnd"/>
      <w:r w:rsidRPr="000E48F4">
        <w:rPr>
          <w:rFonts w:ascii="Arial" w:hAnsi="Arial" w:cs="Arial"/>
        </w:rPr>
        <w:t xml:space="preserve"> </w:t>
      </w:r>
      <w:proofErr w:type="spellStart"/>
      <w:r w:rsidRPr="000E48F4">
        <w:rPr>
          <w:rFonts w:ascii="Arial" w:hAnsi="Arial" w:cs="Arial"/>
        </w:rPr>
        <w:t>nemože</w:t>
      </w:r>
      <w:proofErr w:type="spellEnd"/>
      <w:r w:rsidRPr="000E48F4">
        <w:rPr>
          <w:rFonts w:ascii="Arial" w:hAnsi="Arial" w:cs="Arial"/>
        </w:rPr>
        <w:t xml:space="preserve"> naći slobod</w:t>
      </w:r>
      <w:r w:rsidR="00BE2BBF">
        <w:rPr>
          <w:rFonts w:ascii="Arial" w:hAnsi="Arial" w:cs="Arial"/>
        </w:rPr>
        <w:t>an</w:t>
      </w:r>
      <w:r w:rsidRPr="000E48F4">
        <w:rPr>
          <w:rFonts w:ascii="Arial" w:hAnsi="Arial" w:cs="Arial"/>
        </w:rPr>
        <w:t xml:space="preserve"> </w:t>
      </w:r>
      <w:r w:rsidR="00701718" w:rsidRPr="000E48F4">
        <w:rPr>
          <w:rFonts w:ascii="Arial" w:hAnsi="Arial" w:cs="Arial"/>
        </w:rPr>
        <w:t>pretinac</w:t>
      </w:r>
      <w:r w:rsidRPr="000E48F4">
        <w:rPr>
          <w:rFonts w:ascii="Arial" w:hAnsi="Arial" w:cs="Arial"/>
        </w:rPr>
        <w:t xml:space="preserve"> filter se smatra punim i nije moguće umetanje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keepNext/>
        <w:rPr>
          <w:rFonts w:cs="Arial"/>
        </w:rPr>
      </w:pPr>
      <w:r w:rsidRPr="000E48F4">
        <w:rPr>
          <w:rFonts w:cs="Arial"/>
          <w:noProof/>
        </w:rPr>
        <w:drawing>
          <wp:inline distT="0" distB="0" distL="0" distR="0">
            <wp:extent cx="2316480" cy="1569720"/>
            <wp:effectExtent l="0" t="0" r="0" b="0"/>
            <wp:docPr id="12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4311" r="57219" b="6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8F4">
        <w:rPr>
          <w:rFonts w:cs="Arial"/>
        </w:rPr>
        <w:t xml:space="preserve">     </w:t>
      </w:r>
      <w:r w:rsidRPr="000E48F4">
        <w:rPr>
          <w:rFonts w:cs="Arial"/>
          <w:noProof/>
        </w:rPr>
        <w:drawing>
          <wp:inline distT="0" distB="0" distL="0" distR="0">
            <wp:extent cx="3017520" cy="1478280"/>
            <wp:effectExtent l="0" t="0" r="0" b="0"/>
            <wp:docPr id="11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37131" r="40781" b="2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Pr="000E48F4" w:rsidRDefault="00317180" w:rsidP="00317180">
      <w:pPr>
        <w:pStyle w:val="Opisslike"/>
        <w:rPr>
          <w:rFonts w:cs="Arial"/>
        </w:rPr>
      </w:pPr>
      <w:r w:rsidRPr="000E48F4">
        <w:rPr>
          <w:rFonts w:cs="Arial"/>
        </w:rPr>
        <w:t xml:space="preserve">        Slika </w:t>
      </w:r>
      <w:r w:rsidR="00052AD1" w:rsidRPr="000E48F4">
        <w:rPr>
          <w:rFonts w:cs="Arial"/>
        </w:rPr>
        <w:fldChar w:fldCharType="begin"/>
      </w:r>
      <w:r w:rsidR="00052AD1" w:rsidRPr="000E48F4">
        <w:rPr>
          <w:rFonts w:cs="Arial"/>
        </w:rPr>
        <w:instrText xml:space="preserve"> SEQ Slika \* ARABIC </w:instrText>
      </w:r>
      <w:r w:rsidR="00052AD1" w:rsidRPr="000E48F4">
        <w:rPr>
          <w:rFonts w:cs="Arial"/>
        </w:rPr>
        <w:fldChar w:fldCharType="separate"/>
      </w:r>
      <w:r w:rsidR="004272B3" w:rsidRPr="000E48F4">
        <w:rPr>
          <w:rFonts w:cs="Arial"/>
          <w:noProof/>
        </w:rPr>
        <w:t>2</w:t>
      </w:r>
      <w:r w:rsidR="00052AD1" w:rsidRPr="000E48F4">
        <w:rPr>
          <w:rFonts w:cs="Arial"/>
          <w:noProof/>
        </w:rPr>
        <w:fldChar w:fldCharType="end"/>
      </w:r>
      <w:r w:rsidRPr="000E48F4">
        <w:rPr>
          <w:rFonts w:cs="Arial"/>
        </w:rPr>
        <w:t xml:space="preserve">- a) </w:t>
      </w:r>
      <w:proofErr w:type="spellStart"/>
      <w:r w:rsidRPr="000E48F4">
        <w:rPr>
          <w:rFonts w:cs="Arial"/>
        </w:rPr>
        <w:t>scenarijj</w:t>
      </w:r>
      <w:proofErr w:type="spellEnd"/>
      <w:r w:rsidRPr="000E48F4">
        <w:rPr>
          <w:rFonts w:cs="Arial"/>
        </w:rPr>
        <w:tab/>
      </w:r>
      <w:r w:rsidRPr="000E48F4">
        <w:rPr>
          <w:rFonts w:cs="Arial"/>
        </w:rPr>
        <w:tab/>
      </w:r>
      <w:r w:rsidRPr="000E48F4">
        <w:rPr>
          <w:rFonts w:cs="Arial"/>
        </w:rPr>
        <w:tab/>
      </w:r>
      <w:r w:rsidRPr="000E48F4">
        <w:rPr>
          <w:rFonts w:cs="Arial"/>
        </w:rPr>
        <w:tab/>
      </w:r>
      <w:r w:rsidRPr="000E48F4">
        <w:rPr>
          <w:rFonts w:cs="Arial"/>
        </w:rPr>
        <w:tab/>
        <w:t xml:space="preserve">Slika </w:t>
      </w:r>
      <w:r w:rsidR="00052AD1" w:rsidRPr="000E48F4">
        <w:rPr>
          <w:rFonts w:cs="Arial"/>
        </w:rPr>
        <w:fldChar w:fldCharType="begin"/>
      </w:r>
      <w:r w:rsidR="00052AD1" w:rsidRPr="000E48F4">
        <w:rPr>
          <w:rFonts w:cs="Arial"/>
        </w:rPr>
        <w:instrText xml:space="preserve"> SEQ Slika \* ARABIC </w:instrText>
      </w:r>
      <w:r w:rsidR="00052AD1" w:rsidRPr="000E48F4">
        <w:rPr>
          <w:rFonts w:cs="Arial"/>
        </w:rPr>
        <w:fldChar w:fldCharType="separate"/>
      </w:r>
      <w:r w:rsidR="004272B3" w:rsidRPr="000E48F4">
        <w:rPr>
          <w:rFonts w:cs="Arial"/>
          <w:noProof/>
        </w:rPr>
        <w:t>3</w:t>
      </w:r>
      <w:r w:rsidR="00052AD1" w:rsidRPr="000E48F4">
        <w:rPr>
          <w:rFonts w:cs="Arial"/>
          <w:noProof/>
        </w:rPr>
        <w:fldChar w:fldCharType="end"/>
      </w:r>
      <w:r w:rsidRPr="000E48F4">
        <w:rPr>
          <w:rFonts w:cs="Arial"/>
        </w:rPr>
        <w:t xml:space="preserve"> b) </w:t>
      </w:r>
      <w:proofErr w:type="spellStart"/>
      <w:r w:rsidRPr="000E48F4">
        <w:rPr>
          <w:rFonts w:cs="Arial"/>
        </w:rPr>
        <w:t>scenarijj</w:t>
      </w:r>
      <w:proofErr w:type="spellEnd"/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>ALGORITMI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Algoritmi rade na principu </w:t>
      </w:r>
      <w:proofErr w:type="spellStart"/>
      <w:r w:rsidRPr="000E48F4">
        <w:rPr>
          <w:rFonts w:cs="Arial"/>
          <w:i/>
          <w:iCs/>
        </w:rPr>
        <w:t>partial-key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hashing</w:t>
      </w:r>
      <w:proofErr w:type="spellEnd"/>
      <w:r w:rsidRPr="000E48F4">
        <w:rPr>
          <w:rFonts w:cs="Arial"/>
        </w:rPr>
        <w:t xml:space="preserve"> što je varijanta standardnog </w:t>
      </w: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hashinga</w:t>
      </w:r>
      <w:proofErr w:type="spellEnd"/>
      <w:r w:rsidRPr="000E48F4">
        <w:rPr>
          <w:rFonts w:cs="Arial"/>
        </w:rPr>
        <w:t xml:space="preserve"> koja omogućava dinamički </w:t>
      </w:r>
      <w:r w:rsidRPr="000E48F4">
        <w:rPr>
          <w:rFonts w:cs="Arial"/>
          <w:i/>
          <w:iCs/>
        </w:rPr>
        <w:t>insert.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>INSERT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Za svaki podatak </w:t>
      </w:r>
      <w:r w:rsidRPr="000E48F4">
        <w:rPr>
          <w:rFonts w:cs="Arial"/>
          <w:i/>
          <w:iCs/>
        </w:rPr>
        <w:t>x</w:t>
      </w:r>
      <w:r w:rsidRPr="000E48F4">
        <w:rPr>
          <w:rFonts w:cs="Arial"/>
        </w:rPr>
        <w:t xml:space="preserve"> algoritam računa indekse od dva </w:t>
      </w:r>
      <w:proofErr w:type="spellStart"/>
      <w:r w:rsidRPr="000E48F4">
        <w:rPr>
          <w:rFonts w:cs="Arial"/>
          <w:i/>
          <w:iCs/>
        </w:rPr>
        <w:t>bucket</w:t>
      </w:r>
      <w:proofErr w:type="spellEnd"/>
      <w:r w:rsidRPr="000E48F4">
        <w:rPr>
          <w:rFonts w:cs="Arial"/>
        </w:rPr>
        <w:t xml:space="preserve"> kandidata : 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ind w:left="720" w:firstLine="720"/>
        <w:rPr>
          <w:rFonts w:cs="Arial"/>
          <w:lang w:eastAsia="en-GB"/>
        </w:rPr>
      </w:pPr>
      <w:r w:rsidRPr="000E48F4">
        <w:rPr>
          <w:rFonts w:cs="Arial"/>
          <w:lang w:eastAsia="en-GB"/>
        </w:rPr>
        <w:t xml:space="preserve">h1(x) = </w:t>
      </w:r>
      <w:proofErr w:type="spellStart"/>
      <w:r w:rsidRPr="000E48F4">
        <w:rPr>
          <w:rFonts w:cs="Arial"/>
          <w:lang w:eastAsia="en-GB"/>
        </w:rPr>
        <w:t>hash</w:t>
      </w:r>
      <w:proofErr w:type="spellEnd"/>
      <w:r w:rsidRPr="000E48F4">
        <w:rPr>
          <w:rFonts w:cs="Arial"/>
          <w:lang w:eastAsia="en-GB"/>
        </w:rPr>
        <w:t>(x)</w:t>
      </w:r>
    </w:p>
    <w:p w:rsidR="00317180" w:rsidRPr="000E48F4" w:rsidRDefault="00317180" w:rsidP="00317180">
      <w:pPr>
        <w:ind w:left="720" w:firstLine="720"/>
        <w:rPr>
          <w:rFonts w:cs="Arial"/>
          <w:lang w:eastAsia="en-GB"/>
        </w:rPr>
      </w:pPr>
      <w:r w:rsidRPr="000E48F4">
        <w:rPr>
          <w:rFonts w:cs="Arial"/>
          <w:lang w:eastAsia="en-GB"/>
        </w:rPr>
        <w:t xml:space="preserve">h2(x) = h1(x) </w:t>
      </w:r>
      <w:r w:rsidRPr="000E48F4">
        <w:rPr>
          <w:rFonts w:ascii="Cambria Math" w:hAnsi="Cambria Math" w:cs="Cambria Math"/>
          <w:lang w:eastAsia="en-GB"/>
        </w:rPr>
        <w:t>⊕</w:t>
      </w:r>
      <w:r w:rsidRPr="000E48F4">
        <w:rPr>
          <w:rFonts w:cs="Arial"/>
          <w:lang w:eastAsia="en-GB"/>
        </w:rPr>
        <w:t xml:space="preserve"> </w:t>
      </w:r>
      <w:proofErr w:type="spellStart"/>
      <w:r w:rsidRPr="000E48F4">
        <w:rPr>
          <w:rFonts w:cs="Arial"/>
          <w:lang w:eastAsia="en-GB"/>
        </w:rPr>
        <w:t>hash</w:t>
      </w:r>
      <w:proofErr w:type="spellEnd"/>
      <w:r w:rsidRPr="000E48F4">
        <w:rPr>
          <w:rFonts w:cs="Arial"/>
          <w:lang w:eastAsia="en-GB"/>
        </w:rPr>
        <w:t>(</w:t>
      </w:r>
      <w:proofErr w:type="spellStart"/>
      <w:r w:rsidRPr="000E48F4">
        <w:rPr>
          <w:rFonts w:cs="Arial"/>
          <w:lang w:eastAsia="en-GB"/>
        </w:rPr>
        <w:t>x’s</w:t>
      </w:r>
      <w:proofErr w:type="spellEnd"/>
      <w:r w:rsidRPr="000E48F4">
        <w:rPr>
          <w:rFonts w:cs="Arial"/>
          <w:lang w:eastAsia="en-GB"/>
        </w:rPr>
        <w:t xml:space="preserve"> </w:t>
      </w:r>
      <w:proofErr w:type="spellStart"/>
      <w:r w:rsidRPr="000E48F4">
        <w:rPr>
          <w:rFonts w:cs="Arial"/>
          <w:lang w:eastAsia="en-GB"/>
        </w:rPr>
        <w:t>fingerprint</w:t>
      </w:r>
      <w:proofErr w:type="spellEnd"/>
      <w:r w:rsidRPr="000E48F4">
        <w:rPr>
          <w:rFonts w:cs="Arial"/>
          <w:lang w:eastAsia="en-GB"/>
        </w:rPr>
        <w:t>)</w:t>
      </w:r>
    </w:p>
    <w:p w:rsidR="00317180" w:rsidRPr="000E48F4" w:rsidRDefault="00317180" w:rsidP="00317180">
      <w:pPr>
        <w:ind w:left="720" w:firstLine="720"/>
        <w:rPr>
          <w:rFonts w:cs="Arial"/>
          <w:lang w:eastAsia="en-GB"/>
        </w:rPr>
      </w:pPr>
    </w:p>
    <w:p w:rsidR="00317180" w:rsidRPr="000E48F4" w:rsidRDefault="00317180" w:rsidP="00317180">
      <w:pPr>
        <w:rPr>
          <w:rFonts w:cs="Arial"/>
          <w:lang w:eastAsia="en-GB"/>
        </w:rPr>
      </w:pPr>
      <w:proofErr w:type="spellStart"/>
      <w:r w:rsidRPr="000E48F4">
        <w:rPr>
          <w:rFonts w:cs="Arial"/>
          <w:lang w:eastAsia="en-GB"/>
        </w:rPr>
        <w:t>Xor</w:t>
      </w:r>
      <w:proofErr w:type="spellEnd"/>
      <w:r w:rsidRPr="000E48F4">
        <w:rPr>
          <w:rFonts w:cs="Arial"/>
          <w:lang w:eastAsia="en-GB"/>
        </w:rPr>
        <w:t xml:space="preserve"> operacija omogućava da se h1(x) može također izračunati od h2(x) i </w:t>
      </w:r>
      <w:proofErr w:type="spellStart"/>
      <w:r w:rsidRPr="000E48F4">
        <w:rPr>
          <w:rFonts w:cs="Arial"/>
          <w:i/>
          <w:iCs/>
          <w:lang w:eastAsia="en-GB"/>
        </w:rPr>
        <w:t>fingerprint</w:t>
      </w:r>
      <w:proofErr w:type="spellEnd"/>
      <w:r w:rsidRPr="000E48F4">
        <w:rPr>
          <w:rFonts w:cs="Arial"/>
          <w:i/>
          <w:iCs/>
          <w:lang w:eastAsia="en-GB"/>
        </w:rPr>
        <w:t>-</w:t>
      </w:r>
      <w:r w:rsidRPr="000E48F4">
        <w:rPr>
          <w:rFonts w:cs="Arial"/>
          <w:lang w:eastAsia="en-GB"/>
        </w:rPr>
        <w:t xml:space="preserve">a koristeći istu formulu. Odnosno, da stavimo nešto u </w:t>
      </w:r>
      <w:proofErr w:type="spellStart"/>
      <w:r w:rsidRPr="000E48F4">
        <w:rPr>
          <w:rFonts w:cs="Arial"/>
          <w:i/>
          <w:iCs/>
          <w:lang w:eastAsia="en-GB"/>
        </w:rPr>
        <w:t>bucket</w:t>
      </w:r>
      <w:proofErr w:type="spellEnd"/>
      <w:r w:rsidRPr="000E48F4">
        <w:rPr>
          <w:rFonts w:cs="Arial"/>
          <w:i/>
          <w:iCs/>
          <w:lang w:eastAsia="en-GB"/>
        </w:rPr>
        <w:t xml:space="preserve"> </w:t>
      </w:r>
      <w:r w:rsidRPr="00BE2BBF">
        <w:rPr>
          <w:rFonts w:cs="Arial"/>
          <w:b/>
          <w:iCs/>
          <w:lang w:eastAsia="en-GB"/>
        </w:rPr>
        <w:t>i</w:t>
      </w:r>
      <w:r w:rsidRPr="000E48F4">
        <w:rPr>
          <w:rFonts w:cs="Arial"/>
          <w:i/>
          <w:iCs/>
          <w:lang w:eastAsia="en-GB"/>
        </w:rPr>
        <w:t xml:space="preserve"> </w:t>
      </w:r>
      <w:r w:rsidR="00BE2BBF">
        <w:rPr>
          <w:rFonts w:cs="Arial"/>
          <w:lang w:eastAsia="en-GB"/>
        </w:rPr>
        <w:t>istovremeno</w:t>
      </w:r>
      <w:r w:rsidRPr="000E48F4">
        <w:rPr>
          <w:rFonts w:cs="Arial"/>
          <w:lang w:eastAsia="en-GB"/>
        </w:rPr>
        <w:t xml:space="preserve"> računamo i alternativni </w:t>
      </w:r>
      <w:proofErr w:type="spellStart"/>
      <w:r w:rsidRPr="000E48F4">
        <w:rPr>
          <w:rFonts w:cs="Arial"/>
          <w:i/>
          <w:iCs/>
          <w:lang w:eastAsia="en-GB"/>
        </w:rPr>
        <w:t>bucket</w:t>
      </w:r>
      <w:proofErr w:type="spellEnd"/>
      <w:r w:rsidRPr="000E48F4">
        <w:rPr>
          <w:rFonts w:cs="Arial"/>
          <w:lang w:eastAsia="en-GB"/>
        </w:rPr>
        <w:t xml:space="preserve"> </w:t>
      </w:r>
      <w:r w:rsidRPr="00BE2BBF">
        <w:rPr>
          <w:rFonts w:cs="Arial"/>
          <w:b/>
          <w:iCs/>
          <w:lang w:eastAsia="en-GB"/>
        </w:rPr>
        <w:t>j</w:t>
      </w:r>
      <w:r w:rsidRPr="000E48F4">
        <w:rPr>
          <w:rFonts w:cs="Arial"/>
          <w:i/>
          <w:iCs/>
          <w:lang w:eastAsia="en-GB"/>
        </w:rPr>
        <w:t xml:space="preserve"> </w:t>
      </w:r>
      <w:r w:rsidRPr="000E48F4">
        <w:rPr>
          <w:rFonts w:cs="Arial"/>
          <w:lang w:eastAsia="en-GB"/>
        </w:rPr>
        <w:t xml:space="preserve">koristeći </w:t>
      </w:r>
      <w:proofErr w:type="spellStart"/>
      <w:r w:rsidRPr="000E48F4">
        <w:rPr>
          <w:rFonts w:cs="Arial"/>
          <w:i/>
          <w:iCs/>
          <w:lang w:eastAsia="en-GB"/>
        </w:rPr>
        <w:t>bucket</w:t>
      </w:r>
      <w:proofErr w:type="spellEnd"/>
      <w:r w:rsidRPr="000E48F4">
        <w:rPr>
          <w:rFonts w:cs="Arial"/>
          <w:i/>
          <w:iCs/>
          <w:lang w:eastAsia="en-GB"/>
        </w:rPr>
        <w:t xml:space="preserve"> </w:t>
      </w:r>
      <w:r w:rsidRPr="000E48F4">
        <w:rPr>
          <w:rFonts w:cs="Arial"/>
          <w:lang w:eastAsia="en-GB"/>
        </w:rPr>
        <w:t xml:space="preserve">indeksa </w:t>
      </w:r>
      <w:r w:rsidRPr="00BE2BBF">
        <w:rPr>
          <w:rFonts w:cs="Arial"/>
          <w:b/>
          <w:iCs/>
          <w:lang w:eastAsia="en-GB"/>
        </w:rPr>
        <w:t>i</w:t>
      </w:r>
      <w:r w:rsidRPr="000E48F4">
        <w:rPr>
          <w:rFonts w:cs="Arial"/>
          <w:i/>
          <w:iCs/>
          <w:lang w:eastAsia="en-GB"/>
        </w:rPr>
        <w:t xml:space="preserve">. </w:t>
      </w:r>
      <w:r w:rsidRPr="000E48F4">
        <w:rPr>
          <w:rFonts w:cs="Arial"/>
          <w:lang w:eastAsia="en-GB"/>
        </w:rPr>
        <w:t xml:space="preserve">Koristi se </w:t>
      </w:r>
      <w:proofErr w:type="spellStart"/>
      <w:r w:rsidRPr="000E48F4">
        <w:rPr>
          <w:rFonts w:cs="Arial"/>
          <w:i/>
          <w:iCs/>
          <w:lang w:eastAsia="en-GB"/>
        </w:rPr>
        <w:t>hash</w:t>
      </w:r>
      <w:r w:rsidRPr="000E48F4">
        <w:rPr>
          <w:rFonts w:cs="Arial"/>
          <w:lang w:eastAsia="en-GB"/>
        </w:rPr>
        <w:t>-irani</w:t>
      </w:r>
      <w:proofErr w:type="spellEnd"/>
      <w:r w:rsidRPr="000E48F4">
        <w:rPr>
          <w:rFonts w:cs="Arial"/>
          <w:lang w:eastAsia="en-GB"/>
        </w:rPr>
        <w:t xml:space="preserve"> </w:t>
      </w:r>
      <w:proofErr w:type="spellStart"/>
      <w:r w:rsidRPr="000E48F4">
        <w:rPr>
          <w:rFonts w:cs="Arial"/>
          <w:i/>
          <w:iCs/>
          <w:lang w:eastAsia="en-GB"/>
        </w:rPr>
        <w:t>fingerprint</w:t>
      </w:r>
      <w:proofErr w:type="spellEnd"/>
      <w:r w:rsidRPr="000E48F4">
        <w:rPr>
          <w:rFonts w:cs="Arial"/>
          <w:lang w:eastAsia="en-GB"/>
        </w:rPr>
        <w:t xml:space="preserve"> jer bi inače podaci kada se izbace iz </w:t>
      </w:r>
      <w:proofErr w:type="spellStart"/>
      <w:r w:rsidRPr="000E48F4">
        <w:rPr>
          <w:rFonts w:cs="Arial"/>
          <w:i/>
          <w:iCs/>
          <w:lang w:eastAsia="en-GB"/>
        </w:rPr>
        <w:t>bucket</w:t>
      </w:r>
      <w:proofErr w:type="spellEnd"/>
      <w:r w:rsidRPr="000E48F4">
        <w:rPr>
          <w:rFonts w:cs="Arial"/>
          <w:i/>
          <w:iCs/>
          <w:lang w:eastAsia="en-GB"/>
        </w:rPr>
        <w:t>-</w:t>
      </w:r>
      <w:r w:rsidRPr="000E48F4">
        <w:rPr>
          <w:rFonts w:cs="Arial"/>
          <w:lang w:eastAsia="en-GB"/>
        </w:rPr>
        <w:t xml:space="preserve">a bili smješteni svi blizu jedni drugih (ako je </w:t>
      </w:r>
      <w:proofErr w:type="spellStart"/>
      <w:r w:rsidRPr="000E48F4">
        <w:rPr>
          <w:rFonts w:cs="Arial"/>
          <w:i/>
          <w:iCs/>
          <w:lang w:eastAsia="en-GB"/>
        </w:rPr>
        <w:t>fingerprint</w:t>
      </w:r>
      <w:proofErr w:type="spellEnd"/>
      <w:r w:rsidRPr="000E48F4">
        <w:rPr>
          <w:rFonts w:cs="Arial"/>
          <w:i/>
          <w:iCs/>
          <w:lang w:eastAsia="en-GB"/>
        </w:rPr>
        <w:t xml:space="preserve"> </w:t>
      </w:r>
      <w:r w:rsidRPr="000E48F4">
        <w:rPr>
          <w:rFonts w:cs="Arial"/>
          <w:lang w:eastAsia="en-GB"/>
        </w:rPr>
        <w:t xml:space="preserve">mali s obzirom na veličinu tablice). Ovim postupkom se osigurava da se podatci </w:t>
      </w:r>
      <w:r w:rsidR="00BE2BBF">
        <w:rPr>
          <w:rFonts w:cs="Arial"/>
          <w:lang w:eastAsia="en-GB"/>
        </w:rPr>
        <w:t>premjeste</w:t>
      </w:r>
      <w:r w:rsidRPr="000E48F4">
        <w:rPr>
          <w:rFonts w:cs="Arial"/>
          <w:lang w:eastAsia="en-GB"/>
        </w:rPr>
        <w:t xml:space="preserve"> na potpuno drugi dio tablice kako bi došlo do </w:t>
      </w:r>
      <w:r w:rsidR="00BE2BBF">
        <w:rPr>
          <w:rFonts w:cs="Arial"/>
          <w:lang w:eastAsia="en-GB"/>
        </w:rPr>
        <w:t xml:space="preserve">manje </w:t>
      </w:r>
      <w:r w:rsidRPr="000E48F4">
        <w:rPr>
          <w:rFonts w:cs="Arial"/>
          <w:lang w:eastAsia="en-GB"/>
        </w:rPr>
        <w:t xml:space="preserve">kolizija. Moguće je umetnuti dva ili više podatka s istim </w:t>
      </w:r>
      <w:proofErr w:type="spellStart"/>
      <w:r w:rsidRPr="000E48F4">
        <w:rPr>
          <w:rFonts w:cs="Arial"/>
          <w:i/>
          <w:iCs/>
          <w:lang w:eastAsia="en-GB"/>
        </w:rPr>
        <w:t>fingerprintom</w:t>
      </w:r>
      <w:proofErr w:type="spellEnd"/>
      <w:r w:rsidRPr="000E48F4">
        <w:rPr>
          <w:rFonts w:cs="Arial"/>
          <w:lang w:eastAsia="en-GB"/>
        </w:rPr>
        <w:t xml:space="preserve">, ali do </w:t>
      </w:r>
      <w:r w:rsidRPr="000E48F4">
        <w:rPr>
          <w:rFonts w:cs="Arial"/>
          <w:i/>
          <w:iCs/>
          <w:lang w:eastAsia="en-GB"/>
        </w:rPr>
        <w:t xml:space="preserve">2b </w:t>
      </w:r>
      <w:r w:rsidRPr="000E48F4">
        <w:rPr>
          <w:rFonts w:cs="Arial"/>
          <w:lang w:eastAsia="en-GB"/>
        </w:rPr>
        <w:t xml:space="preserve">puta, gdje je </w:t>
      </w:r>
      <w:r w:rsidRPr="000E48F4">
        <w:rPr>
          <w:rFonts w:cs="Arial"/>
          <w:i/>
          <w:iCs/>
          <w:lang w:eastAsia="en-GB"/>
        </w:rPr>
        <w:t>b</w:t>
      </w:r>
      <w:r w:rsidRPr="000E48F4">
        <w:rPr>
          <w:rFonts w:cs="Arial"/>
          <w:lang w:eastAsia="en-GB"/>
        </w:rPr>
        <w:t xml:space="preserve"> veličina </w:t>
      </w:r>
      <w:proofErr w:type="spellStart"/>
      <w:r w:rsidRPr="000E48F4">
        <w:rPr>
          <w:rFonts w:cs="Arial"/>
          <w:i/>
          <w:iCs/>
          <w:lang w:eastAsia="en-GB"/>
        </w:rPr>
        <w:t>bucketa</w:t>
      </w:r>
      <w:proofErr w:type="spellEnd"/>
      <w:r w:rsidRPr="000E48F4">
        <w:rPr>
          <w:rFonts w:cs="Arial"/>
          <w:i/>
          <w:iCs/>
          <w:lang w:eastAsia="en-GB"/>
        </w:rPr>
        <w:t xml:space="preserve">. 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keepNext/>
        <w:rPr>
          <w:rFonts w:cs="Arial"/>
        </w:rPr>
      </w:pPr>
      <w:r w:rsidRPr="000E48F4">
        <w:rPr>
          <w:rFonts w:cs="Arial"/>
          <w:noProof/>
        </w:rPr>
        <w:lastRenderedPageBreak/>
        <w:drawing>
          <wp:inline distT="0" distB="0" distL="0" distR="0">
            <wp:extent cx="5158740" cy="313944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Pr="000E48F4" w:rsidRDefault="00317180" w:rsidP="00317180">
      <w:pPr>
        <w:pStyle w:val="Opisslike"/>
        <w:rPr>
          <w:rFonts w:cs="Arial"/>
        </w:rPr>
      </w:pPr>
      <w:r w:rsidRPr="000E48F4">
        <w:rPr>
          <w:rFonts w:cs="Arial"/>
        </w:rPr>
        <w:t xml:space="preserve">Slika </w:t>
      </w:r>
      <w:r w:rsidR="00052AD1" w:rsidRPr="000E48F4">
        <w:rPr>
          <w:rFonts w:cs="Arial"/>
        </w:rPr>
        <w:fldChar w:fldCharType="begin"/>
      </w:r>
      <w:r w:rsidR="00052AD1" w:rsidRPr="000E48F4">
        <w:rPr>
          <w:rFonts w:cs="Arial"/>
        </w:rPr>
        <w:instrText xml:space="preserve"> SEQ Slika \* ARABIC </w:instrText>
      </w:r>
      <w:r w:rsidR="00052AD1" w:rsidRPr="000E48F4">
        <w:rPr>
          <w:rFonts w:cs="Arial"/>
        </w:rPr>
        <w:fldChar w:fldCharType="separate"/>
      </w:r>
      <w:r w:rsidR="004272B3" w:rsidRPr="000E48F4">
        <w:rPr>
          <w:rFonts w:cs="Arial"/>
          <w:noProof/>
        </w:rPr>
        <w:t>4</w:t>
      </w:r>
      <w:r w:rsidR="00052AD1" w:rsidRPr="000E48F4">
        <w:rPr>
          <w:rFonts w:cs="Arial"/>
          <w:noProof/>
        </w:rPr>
        <w:fldChar w:fldCharType="end"/>
      </w:r>
      <w:r w:rsidRPr="000E48F4">
        <w:rPr>
          <w:rFonts w:cs="Arial"/>
        </w:rPr>
        <w:t xml:space="preserve"> - </w:t>
      </w:r>
      <w:proofErr w:type="spellStart"/>
      <w:r w:rsidRPr="000E48F4">
        <w:rPr>
          <w:rFonts w:cs="Arial"/>
        </w:rPr>
        <w:t>Pseudokod</w:t>
      </w:r>
      <w:proofErr w:type="spellEnd"/>
      <w:r w:rsidRPr="000E48F4">
        <w:rPr>
          <w:rFonts w:cs="Arial"/>
        </w:rPr>
        <w:t xml:space="preserve"> za insert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>LOOKUP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Za podatak x, algoritam prvo računa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</w:rPr>
        <w:t xml:space="preserve"> i sukladno tome dva </w:t>
      </w:r>
      <w:proofErr w:type="spellStart"/>
      <w:r w:rsidRPr="000E48F4">
        <w:rPr>
          <w:rFonts w:cs="Arial"/>
          <w:i/>
          <w:iCs/>
        </w:rPr>
        <w:t>bucketa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koji su </w:t>
      </w:r>
      <w:proofErr w:type="spellStart"/>
      <w:r w:rsidRPr="000E48F4">
        <w:rPr>
          <w:rFonts w:cs="Arial"/>
        </w:rPr>
        <w:t>kanditati</w:t>
      </w:r>
      <w:proofErr w:type="spellEnd"/>
      <w:r w:rsidRPr="000E48F4">
        <w:rPr>
          <w:rFonts w:cs="Arial"/>
        </w:rPr>
        <w:t xml:space="preserve"> da sadrže x. Ako x postoji u ijednom vraća se pozitivna vrijednost. Zbog ovakvog načina pretraživanja nikad ne dolazi do </w:t>
      </w:r>
      <w:proofErr w:type="spellStart"/>
      <w:r w:rsidRPr="000E48F4">
        <w:rPr>
          <w:rFonts w:cs="Arial"/>
          <w:i/>
          <w:iCs/>
        </w:rPr>
        <w:t>false</w:t>
      </w:r>
      <w:proofErr w:type="spellEnd"/>
      <w:r w:rsidRPr="000E48F4">
        <w:rPr>
          <w:rFonts w:cs="Arial"/>
          <w:i/>
          <w:iCs/>
        </w:rPr>
        <w:t xml:space="preserve"> negative</w:t>
      </w:r>
      <w:r w:rsidRPr="000E48F4">
        <w:rPr>
          <w:rFonts w:cs="Arial"/>
        </w:rPr>
        <w:t xml:space="preserve"> rezultata odnosno ako x stvarno postoji algoritam će ga uvijek pronaći (osim ako ne dođe do </w:t>
      </w:r>
      <w:proofErr w:type="spellStart"/>
      <w:r w:rsidRPr="000E48F4">
        <w:rPr>
          <w:rFonts w:cs="Arial"/>
          <w:i/>
          <w:iCs/>
        </w:rPr>
        <w:t>bucket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overflow</w:t>
      </w:r>
      <w:proofErr w:type="spellEnd"/>
      <w:r w:rsidRPr="000E48F4">
        <w:rPr>
          <w:rFonts w:cs="Arial"/>
          <w:i/>
          <w:iCs/>
        </w:rPr>
        <w:t>-a</w:t>
      </w:r>
      <w:r w:rsidRPr="000E48F4">
        <w:rPr>
          <w:rFonts w:cs="Arial"/>
        </w:rPr>
        <w:t>).</w:t>
      </w: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pStyle w:val="Opisslike"/>
        <w:keepNext/>
        <w:rPr>
          <w:rFonts w:cs="Arial"/>
        </w:rPr>
      </w:pPr>
      <w:r w:rsidRPr="000E48F4">
        <w:rPr>
          <w:rFonts w:cs="Arial"/>
          <w:noProof/>
        </w:rPr>
        <w:lastRenderedPageBreak/>
        <w:drawing>
          <wp:inline distT="0" distB="0" distL="0" distR="0">
            <wp:extent cx="3429000" cy="173736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Pr="000E48F4" w:rsidRDefault="00317180" w:rsidP="00317180">
      <w:pPr>
        <w:pStyle w:val="Opisslike"/>
        <w:rPr>
          <w:rFonts w:cs="Arial"/>
        </w:rPr>
      </w:pPr>
      <w:r w:rsidRPr="000E48F4">
        <w:rPr>
          <w:rFonts w:cs="Arial"/>
        </w:rPr>
        <w:t xml:space="preserve">Slika </w:t>
      </w:r>
      <w:r w:rsidR="00052AD1" w:rsidRPr="000E48F4">
        <w:rPr>
          <w:rFonts w:cs="Arial"/>
        </w:rPr>
        <w:fldChar w:fldCharType="begin"/>
      </w:r>
      <w:r w:rsidR="00052AD1" w:rsidRPr="000E48F4">
        <w:rPr>
          <w:rFonts w:cs="Arial"/>
        </w:rPr>
        <w:instrText xml:space="preserve"> SEQ Slika \* ARABIC </w:instrText>
      </w:r>
      <w:r w:rsidR="00052AD1" w:rsidRPr="000E48F4">
        <w:rPr>
          <w:rFonts w:cs="Arial"/>
        </w:rPr>
        <w:fldChar w:fldCharType="separate"/>
      </w:r>
      <w:r w:rsidR="004272B3" w:rsidRPr="000E48F4">
        <w:rPr>
          <w:rFonts w:cs="Arial"/>
          <w:noProof/>
        </w:rPr>
        <w:t>5</w:t>
      </w:r>
      <w:r w:rsidR="00052AD1" w:rsidRPr="000E48F4">
        <w:rPr>
          <w:rFonts w:cs="Arial"/>
          <w:noProof/>
        </w:rPr>
        <w:fldChar w:fldCharType="end"/>
      </w:r>
      <w:r w:rsidRPr="000E48F4">
        <w:rPr>
          <w:rFonts w:cs="Arial"/>
        </w:rPr>
        <w:t xml:space="preserve"> - </w:t>
      </w:r>
      <w:proofErr w:type="spellStart"/>
      <w:r w:rsidRPr="000E48F4">
        <w:rPr>
          <w:rFonts w:cs="Arial"/>
        </w:rPr>
        <w:t>Pseudokod</w:t>
      </w:r>
      <w:proofErr w:type="spellEnd"/>
      <w:r w:rsidRPr="000E48F4">
        <w:rPr>
          <w:rFonts w:cs="Arial"/>
        </w:rPr>
        <w:t xml:space="preserve"> za </w:t>
      </w:r>
      <w:proofErr w:type="spellStart"/>
      <w:r w:rsidRPr="000E48F4">
        <w:rPr>
          <w:rFonts w:cs="Arial"/>
        </w:rPr>
        <w:t>lookup</w:t>
      </w:r>
      <w:proofErr w:type="spellEnd"/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DELETE </w:t>
      </w:r>
    </w:p>
    <w:p w:rsidR="00317180" w:rsidRPr="000E48F4" w:rsidRDefault="00317180" w:rsidP="00317180">
      <w:pPr>
        <w:rPr>
          <w:rFonts w:cs="Arial"/>
        </w:rPr>
      </w:pPr>
    </w:p>
    <w:p w:rsidR="00317180" w:rsidRPr="00BE2BBF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Algoritam provjerava oba kandidata gdje bi se podatak mogao nalaziti bazirano na njegovom </w:t>
      </w:r>
      <w:proofErr w:type="spellStart"/>
      <w:r w:rsidRPr="000E48F4">
        <w:rPr>
          <w:rFonts w:cs="Arial"/>
          <w:i/>
          <w:iCs/>
        </w:rPr>
        <w:t>fingerprintu</w:t>
      </w:r>
      <w:proofErr w:type="spellEnd"/>
      <w:r w:rsidRPr="000E48F4">
        <w:rPr>
          <w:rFonts w:cs="Arial"/>
        </w:rPr>
        <w:t xml:space="preserve"> za podatak x</w:t>
      </w:r>
      <w:r w:rsidR="00BE2BBF">
        <w:rPr>
          <w:rFonts w:cs="Arial"/>
        </w:rPr>
        <w:t>.</w:t>
      </w:r>
      <w:r w:rsidRPr="000E48F4">
        <w:rPr>
          <w:rFonts w:cs="Arial"/>
        </w:rPr>
        <w:t xml:space="preserve"> </w:t>
      </w:r>
      <w:r w:rsidR="00BE2BBF">
        <w:rPr>
          <w:rFonts w:cs="Arial"/>
        </w:rPr>
        <w:t xml:space="preserve">Ako se nađe </w:t>
      </w:r>
      <w:proofErr w:type="spellStart"/>
      <w:r w:rsidR="00BE2BBF">
        <w:rPr>
          <w:rFonts w:cs="Arial"/>
          <w:i/>
        </w:rPr>
        <w:t>fingerprint</w:t>
      </w:r>
      <w:proofErr w:type="spellEnd"/>
      <w:r w:rsidR="00BE2BBF">
        <w:rPr>
          <w:rFonts w:cs="Arial"/>
        </w:rPr>
        <w:t xml:space="preserve"> u tom </w:t>
      </w:r>
      <w:proofErr w:type="spellStart"/>
      <w:r w:rsidR="00BE2BBF">
        <w:rPr>
          <w:rFonts w:cs="Arial"/>
          <w:i/>
        </w:rPr>
        <w:t>bucketu</w:t>
      </w:r>
      <w:proofErr w:type="spellEnd"/>
      <w:r w:rsidR="00BE2BBF">
        <w:rPr>
          <w:rFonts w:cs="Arial"/>
        </w:rPr>
        <w:t xml:space="preserve"> tada se ta kopija </w:t>
      </w:r>
      <w:proofErr w:type="spellStart"/>
      <w:r w:rsidR="00BE2BBF">
        <w:rPr>
          <w:rFonts w:cs="Arial"/>
          <w:i/>
        </w:rPr>
        <w:t>fingerprinta</w:t>
      </w:r>
      <w:proofErr w:type="spellEnd"/>
      <w:r w:rsidR="00BE2BBF">
        <w:rPr>
          <w:rFonts w:cs="Arial"/>
          <w:i/>
        </w:rPr>
        <w:t xml:space="preserve"> </w:t>
      </w:r>
      <w:r w:rsidR="00BE2BBF">
        <w:rPr>
          <w:rFonts w:cs="Arial"/>
        </w:rPr>
        <w:t xml:space="preserve">u </w:t>
      </w:r>
      <w:proofErr w:type="spellStart"/>
      <w:r w:rsidR="00BE2BBF">
        <w:rPr>
          <w:rFonts w:cs="Arial"/>
          <w:i/>
        </w:rPr>
        <w:t>bucketu</w:t>
      </w:r>
      <w:proofErr w:type="spellEnd"/>
      <w:r w:rsidR="00BE2BBF">
        <w:rPr>
          <w:rFonts w:cs="Arial"/>
          <w:b/>
          <w:i/>
        </w:rPr>
        <w:t xml:space="preserve"> </w:t>
      </w:r>
      <w:r w:rsidR="00BE2BBF">
        <w:rPr>
          <w:rFonts w:cs="Arial"/>
        </w:rPr>
        <w:t>briše.</w:t>
      </w:r>
    </w:p>
    <w:p w:rsidR="00317180" w:rsidRPr="000E48F4" w:rsidRDefault="00317180" w:rsidP="00317180">
      <w:pPr>
        <w:rPr>
          <w:rFonts w:cs="Arial"/>
        </w:rPr>
      </w:pPr>
      <w:r w:rsidRPr="000E48F4">
        <w:rPr>
          <w:rFonts w:cs="Arial"/>
        </w:rPr>
        <w:t xml:space="preserve">U </w:t>
      </w:r>
      <w:proofErr w:type="spellStart"/>
      <w:r w:rsidRPr="000E48F4">
        <w:rPr>
          <w:rFonts w:cs="Arial"/>
          <w:i/>
          <w:iCs/>
        </w:rPr>
        <w:t>cuckoo</w:t>
      </w:r>
      <w:proofErr w:type="spellEnd"/>
      <w:r w:rsidRPr="000E48F4">
        <w:rPr>
          <w:rFonts w:cs="Arial"/>
          <w:i/>
          <w:iCs/>
        </w:rPr>
        <w:t xml:space="preserve"> </w:t>
      </w:r>
      <w:r w:rsidRPr="000E48F4">
        <w:rPr>
          <w:rFonts w:cs="Arial"/>
        </w:rPr>
        <w:t xml:space="preserve">filteru je izbjegnut problem lažnog brisanja kada dva podatka </w:t>
      </w:r>
      <w:proofErr w:type="spellStart"/>
      <w:r w:rsidRPr="000E48F4">
        <w:rPr>
          <w:rFonts w:cs="Arial"/>
        </w:rPr>
        <w:t>djele</w:t>
      </w:r>
      <w:proofErr w:type="spellEnd"/>
      <w:r w:rsidRPr="000E48F4">
        <w:rPr>
          <w:rFonts w:cs="Arial"/>
        </w:rPr>
        <w:t xml:space="preserve"> isti </w:t>
      </w:r>
      <w:proofErr w:type="spellStart"/>
      <w:r w:rsidRPr="000E48F4">
        <w:rPr>
          <w:rFonts w:cs="Arial"/>
          <w:i/>
          <w:iCs/>
        </w:rPr>
        <w:t>candidate</w:t>
      </w:r>
      <w:proofErr w:type="spellEnd"/>
      <w:r w:rsidRPr="000E48F4">
        <w:rPr>
          <w:rFonts w:cs="Arial"/>
          <w:i/>
          <w:iCs/>
        </w:rPr>
        <w:t xml:space="preserve"> </w:t>
      </w:r>
      <w:proofErr w:type="spellStart"/>
      <w:r w:rsidRPr="000E48F4">
        <w:rPr>
          <w:rFonts w:cs="Arial"/>
          <w:i/>
          <w:iCs/>
        </w:rPr>
        <w:t>bucket</w:t>
      </w:r>
      <w:proofErr w:type="spellEnd"/>
      <w:r w:rsidRPr="000E48F4">
        <w:rPr>
          <w:rFonts w:cs="Arial"/>
        </w:rPr>
        <w:t xml:space="preserve"> i imaju isti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</w:rPr>
        <w:t xml:space="preserve">. Ako su x i y u </w:t>
      </w:r>
      <w:proofErr w:type="spellStart"/>
      <w:r w:rsidRPr="000E48F4">
        <w:rPr>
          <w:rFonts w:cs="Arial"/>
          <w:i/>
          <w:iCs/>
        </w:rPr>
        <w:t>bucket</w:t>
      </w:r>
      <w:proofErr w:type="spellEnd"/>
      <w:r w:rsidRPr="000E48F4">
        <w:rPr>
          <w:rFonts w:cs="Arial"/>
          <w:i/>
          <w:iCs/>
        </w:rPr>
        <w:t xml:space="preserve"> i1</w:t>
      </w:r>
      <w:r w:rsidRPr="000E48F4">
        <w:rPr>
          <w:rFonts w:cs="Arial"/>
        </w:rPr>
        <w:t xml:space="preserve"> i imaju </w:t>
      </w:r>
      <w:proofErr w:type="spellStart"/>
      <w:r w:rsidRPr="000E48F4">
        <w:rPr>
          <w:rFonts w:cs="Arial"/>
          <w:i/>
          <w:iCs/>
        </w:rPr>
        <w:t>fingerprint</w:t>
      </w:r>
      <w:proofErr w:type="spellEnd"/>
      <w:r w:rsidRPr="000E48F4">
        <w:rPr>
          <w:rFonts w:cs="Arial"/>
        </w:rPr>
        <w:t xml:space="preserve"> </w:t>
      </w:r>
      <w:r w:rsidRPr="000E48F4">
        <w:rPr>
          <w:rFonts w:cs="Arial"/>
          <w:i/>
          <w:iCs/>
        </w:rPr>
        <w:t xml:space="preserve">f </w:t>
      </w:r>
      <w:r w:rsidRPr="000E48F4">
        <w:rPr>
          <w:rFonts w:cs="Arial"/>
        </w:rPr>
        <w:t xml:space="preserve"> , algoritam </w:t>
      </w:r>
      <w:proofErr w:type="spellStart"/>
      <w:r w:rsidRPr="000E48F4">
        <w:rPr>
          <w:rFonts w:cs="Arial"/>
          <w:i/>
          <w:iCs/>
        </w:rPr>
        <w:t>hashi-</w:t>
      </w:r>
      <w:r w:rsidRPr="000E48F4">
        <w:rPr>
          <w:rFonts w:cs="Arial"/>
        </w:rPr>
        <w:t>inga</w:t>
      </w:r>
      <w:proofErr w:type="spellEnd"/>
      <w:r w:rsidRPr="000E48F4">
        <w:rPr>
          <w:rFonts w:cs="Arial"/>
        </w:rPr>
        <w:t xml:space="preserve"> osigurava da oboje također mogu biti u </w:t>
      </w:r>
      <w:proofErr w:type="spellStart"/>
      <w:r w:rsidRPr="000E48F4">
        <w:rPr>
          <w:rFonts w:cs="Arial"/>
          <w:i/>
          <w:iCs/>
        </w:rPr>
        <w:t>bucket</w:t>
      </w:r>
      <w:proofErr w:type="spellEnd"/>
      <w:r w:rsidRPr="000E48F4">
        <w:rPr>
          <w:rFonts w:cs="Arial"/>
          <w:i/>
          <w:iCs/>
        </w:rPr>
        <w:t xml:space="preserve"> i2 </w:t>
      </w:r>
      <w:r w:rsidRPr="000E48F4">
        <w:rPr>
          <w:rFonts w:cs="Arial"/>
        </w:rPr>
        <w:t>zbog toga što je :</w:t>
      </w:r>
    </w:p>
    <w:p w:rsidR="00BE2BBF" w:rsidRPr="000E48F4" w:rsidRDefault="00317180" w:rsidP="00BE2BBF">
      <w:pPr>
        <w:rPr>
          <w:rFonts w:cs="Arial"/>
          <w:lang w:eastAsia="en-GB"/>
        </w:rPr>
      </w:pPr>
      <w:r w:rsidRPr="000E48F4">
        <w:rPr>
          <w:rFonts w:cs="Arial"/>
        </w:rPr>
        <w:t xml:space="preserve">        </w:t>
      </w:r>
      <m:oMath>
        <m:sSub>
          <m:sSubPr>
            <m:ctrlPr>
              <w:rPr>
                <w:rFonts w:ascii="Cambria Math" w:hAnsi="Cambria Math" w:cs="Arial"/>
                <w:i/>
                <w:lang w:eastAsia="en-GB"/>
              </w:rPr>
            </m:ctrlPr>
          </m:sSubPr>
          <m:e>
            <m:r>
              <w:rPr>
                <w:rFonts w:ascii="Cambria Math" w:hAnsi="Cambria Math" w:cs="Arial"/>
                <w:lang w:eastAsia="en-GB"/>
              </w:rPr>
              <m:t>i</m:t>
            </m:r>
          </m:e>
          <m:sub>
            <m:r>
              <w:rPr>
                <w:rFonts w:ascii="Cambria Math" w:hAnsi="Cambria Math" w:cs="Arial"/>
                <w:lang w:eastAsia="en-GB"/>
              </w:rPr>
              <m:t>2</m:t>
            </m:r>
          </m:sub>
        </m:sSub>
        <m:r>
          <w:rPr>
            <w:rFonts w:ascii="Cambria Math" w:hAnsi="Cambria Math" w:cs="Arial"/>
            <w:lang w:eastAsia="en-GB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lang w:eastAsia="en-GB"/>
              </w:rPr>
            </m:ctrlPr>
          </m:sSubPr>
          <m:e>
            <m:r>
              <w:rPr>
                <w:rFonts w:ascii="Cambria Math" w:hAnsi="Cambria Math" w:cs="Arial"/>
                <w:lang w:eastAsia="en-GB"/>
              </w:rPr>
              <m:t>i</m:t>
            </m:r>
          </m:e>
          <m:sub>
            <m:r>
              <w:rPr>
                <w:rFonts w:ascii="Cambria Math" w:hAnsi="Cambria Math" w:cs="Arial"/>
                <w:lang w:eastAsia="en-GB"/>
              </w:rPr>
              <m:t>1</m:t>
            </m:r>
          </m:sub>
        </m:sSub>
        <m:r>
          <w:rPr>
            <w:rFonts w:ascii="Cambria Math" w:hAnsi="Cambria Math" w:cs="Arial"/>
            <w:lang w:eastAsia="en-GB"/>
          </w:rPr>
          <m:t xml:space="preserve"> ⊕ hash(f</m:t>
        </m:r>
        <m:r>
          <w:rPr>
            <w:rFonts w:ascii="Cambria Math" w:hAnsi="Cambria Math" w:cs="Arial"/>
            <w:lang w:eastAsia="en-GB"/>
          </w:rPr>
          <m:t>)</m:t>
        </m:r>
      </m:oMath>
    </w:p>
    <w:p w:rsidR="00317180" w:rsidRPr="000E48F4" w:rsidRDefault="00317180" w:rsidP="00317180">
      <w:pPr>
        <w:rPr>
          <w:rFonts w:cs="Arial"/>
          <w:lang w:eastAsia="en-GB"/>
        </w:rPr>
      </w:pPr>
      <w:r w:rsidRPr="000E48F4">
        <w:rPr>
          <w:rFonts w:cs="Arial"/>
          <w:lang w:eastAsia="en-GB"/>
        </w:rPr>
        <w:t>Kada se briše x</w:t>
      </w:r>
      <w:r w:rsidR="004D6795">
        <w:rPr>
          <w:rFonts w:cs="Arial"/>
          <w:lang w:eastAsia="en-GB"/>
        </w:rPr>
        <w:t>,</w:t>
      </w:r>
      <w:r w:rsidRPr="000E48F4">
        <w:rPr>
          <w:rFonts w:cs="Arial"/>
          <w:lang w:eastAsia="en-GB"/>
        </w:rPr>
        <w:t xml:space="preserve"> nije bitno </w:t>
      </w:r>
      <w:r w:rsidR="004D6795">
        <w:rPr>
          <w:rFonts w:cs="Arial"/>
          <w:lang w:eastAsia="en-GB"/>
        </w:rPr>
        <w:t>briše li</w:t>
      </w:r>
      <w:r w:rsidRPr="000E48F4">
        <w:rPr>
          <w:rFonts w:cs="Arial"/>
          <w:lang w:eastAsia="en-GB"/>
        </w:rPr>
        <w:t xml:space="preserve"> algoritam kopiju </w:t>
      </w:r>
      <w:r w:rsidRPr="000E48F4">
        <w:rPr>
          <w:rFonts w:cs="Arial"/>
          <w:i/>
          <w:iCs/>
          <w:lang w:eastAsia="en-GB"/>
        </w:rPr>
        <w:t>f</w:t>
      </w:r>
      <w:r w:rsidRPr="000E48F4">
        <w:rPr>
          <w:rFonts w:cs="Arial"/>
          <w:lang w:eastAsia="en-GB"/>
        </w:rPr>
        <w:t xml:space="preserve"> od x ili y. </w:t>
      </w:r>
    </w:p>
    <w:p w:rsidR="00317180" w:rsidRPr="000E48F4" w:rsidRDefault="00317180" w:rsidP="00317180">
      <w:pPr>
        <w:rPr>
          <w:rFonts w:cs="Arial"/>
          <w:lang w:eastAsia="en-GB"/>
        </w:rPr>
      </w:pPr>
    </w:p>
    <w:p w:rsidR="00317180" w:rsidRPr="00800D00" w:rsidRDefault="00317180" w:rsidP="00317180"/>
    <w:p w:rsidR="00317180" w:rsidRDefault="00317180" w:rsidP="00317180"/>
    <w:p w:rsidR="00317180" w:rsidRPr="001D2053" w:rsidRDefault="00317180" w:rsidP="00317180"/>
    <w:p w:rsidR="00317180" w:rsidRDefault="00317180" w:rsidP="00317180">
      <w:pPr>
        <w:pStyle w:val="Opisslike"/>
        <w:keepNext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C72EE0">
        <w:rPr>
          <w:noProof/>
        </w:rPr>
        <w:drawing>
          <wp:inline distT="0" distB="0" distL="0" distR="0">
            <wp:extent cx="3825240" cy="20193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80" w:rsidRDefault="00317180" w:rsidP="00317180">
      <w:pPr>
        <w:pStyle w:val="Opisslike"/>
      </w:pPr>
      <w:r>
        <w:t xml:space="preserve">Slika </w:t>
      </w:r>
      <w:fldSimple w:instr=" SEQ Slika \* ARABIC ">
        <w:r w:rsidR="004272B3">
          <w:rPr>
            <w:noProof/>
          </w:rPr>
          <w:t>6</w:t>
        </w:r>
      </w:fldSimple>
      <w:r>
        <w:t xml:space="preserve"> - </w:t>
      </w:r>
      <w:proofErr w:type="spellStart"/>
      <w:r>
        <w:t>Pseudokod</w:t>
      </w:r>
      <w:proofErr w:type="spellEnd"/>
      <w:r>
        <w:t xml:space="preserve"> za </w:t>
      </w:r>
      <w:proofErr w:type="spellStart"/>
      <w:r>
        <w:t>delete</w:t>
      </w:r>
      <w:proofErr w:type="spellEnd"/>
    </w:p>
    <w:p w:rsidR="00317180" w:rsidRDefault="00317180" w:rsidP="0062353D">
      <w:pPr>
        <w:pStyle w:val="Naslov2"/>
      </w:pPr>
      <w:bookmarkStart w:id="2" w:name="_Toc30002145"/>
      <w:r>
        <w:t>Rezultati</w:t>
      </w:r>
      <w:bookmarkEnd w:id="2"/>
    </w:p>
    <w:p w:rsidR="0062353D" w:rsidRDefault="0062353D" w:rsidP="0062353D">
      <w:r>
        <w:t xml:space="preserve">U sklopu ovog projekta implementirali smo vlastiti statički i dinamički </w:t>
      </w:r>
      <w:proofErr w:type="spellStart"/>
      <w:r w:rsidRPr="00701718">
        <w:rPr>
          <w:i/>
        </w:rPr>
        <w:t>Cuckoo</w:t>
      </w:r>
      <w:proofErr w:type="spellEnd"/>
      <w:r>
        <w:t xml:space="preserve"> filter. U nastavku su dani rezultati usporedbe statičkog, dinamičkog, te referentnog </w:t>
      </w:r>
      <w:proofErr w:type="spellStart"/>
      <w:r w:rsidRPr="00701718">
        <w:rPr>
          <w:i/>
        </w:rPr>
        <w:t>Cuckoo</w:t>
      </w:r>
      <w:proofErr w:type="spellEnd"/>
      <w:r>
        <w:t xml:space="preserve"> filtra. Za statički filter korišteni su sljedeći parametri: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Veličina pretinca = 4;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Broj pretinca = broj ulaznih k-</w:t>
      </w:r>
      <w:proofErr w:type="spellStart"/>
      <w:r>
        <w:t>mera</w:t>
      </w:r>
      <w:proofErr w:type="spellEnd"/>
      <w:r>
        <w:t xml:space="preserve"> / 4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 xml:space="preserve">Veličina </w:t>
      </w:r>
      <w:proofErr w:type="spellStart"/>
      <w:r w:rsidR="004D6795">
        <w:t>fingerprinta</w:t>
      </w:r>
      <w:proofErr w:type="spellEnd"/>
      <w:r>
        <w:t xml:space="preserve"> = 16</w:t>
      </w:r>
      <w:r w:rsidR="00B64067">
        <w:t>bit</w:t>
      </w:r>
      <w:r>
        <w:t>;</w:t>
      </w:r>
    </w:p>
    <w:p w:rsidR="0062353D" w:rsidRDefault="0062353D" w:rsidP="0062353D">
      <w:pPr>
        <w:pStyle w:val="Odlomakpopisa"/>
        <w:numPr>
          <w:ilvl w:val="0"/>
          <w:numId w:val="42"/>
        </w:numPr>
      </w:pPr>
      <w:r>
        <w:t>Najveći broj izbacivanja = 500;</w:t>
      </w:r>
    </w:p>
    <w:p w:rsidR="0062353D" w:rsidRDefault="00B64067" w:rsidP="0062353D">
      <w:r>
        <w:t xml:space="preserve">Za referentni statički filter, ostavljene su zadane vrijednosti. Jedina iznimka je veličina otiska prsta koju smo </w:t>
      </w:r>
      <w:r w:rsidR="004D6795">
        <w:t>zbog</w:t>
      </w:r>
      <w:r>
        <w:t xml:space="preserve"> bolje usporedbe postavili na 16</w:t>
      </w:r>
      <w:r w:rsidR="004D6795">
        <w:t xml:space="preserve"> bitova.</w:t>
      </w:r>
    </w:p>
    <w:p w:rsidR="00B64067" w:rsidRDefault="00B64067" w:rsidP="0062353D">
      <w:r>
        <w:t>Za dinamički filter, korišteni su sljedeći parametri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Veličina pretinca = 4;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Broj pretinca u jednom filtru = 500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Veličina otiska prsta = 16bit;</w:t>
      </w:r>
    </w:p>
    <w:p w:rsidR="00B64067" w:rsidRDefault="00B64067" w:rsidP="00B64067">
      <w:pPr>
        <w:pStyle w:val="Odlomakpopisa"/>
        <w:numPr>
          <w:ilvl w:val="0"/>
          <w:numId w:val="42"/>
        </w:numPr>
      </w:pPr>
      <w:r>
        <w:t>Najveći broj izbacivanja = 500;</w:t>
      </w:r>
    </w:p>
    <w:p w:rsidR="00BE7E92" w:rsidRDefault="00BE7E92" w:rsidP="004272B3">
      <w:r>
        <w:t xml:space="preserve">Kako bi usporedili performanse filtera, potrebno je pronaći vrijeme izgradnje, memorijsko zauzeće izgrađenog filtera, te </w:t>
      </w:r>
      <w:proofErr w:type="spellStart"/>
      <w:r w:rsidR="004D6795">
        <w:rPr>
          <w:i/>
        </w:rPr>
        <w:t>false</w:t>
      </w:r>
      <w:proofErr w:type="spellEnd"/>
      <w:r w:rsidR="004D6795">
        <w:rPr>
          <w:i/>
        </w:rPr>
        <w:t xml:space="preserve"> </w:t>
      </w:r>
      <w:proofErr w:type="spellStart"/>
      <w:r w:rsidR="004D6795">
        <w:rPr>
          <w:i/>
        </w:rPr>
        <w:t>positive</w:t>
      </w:r>
      <w:proofErr w:type="spellEnd"/>
      <w:r>
        <w:t xml:space="preserve"> </w:t>
      </w:r>
      <w:r w:rsidR="004D6795">
        <w:rPr>
          <w:i/>
        </w:rPr>
        <w:t>rate</w:t>
      </w:r>
      <w:r>
        <w:t xml:space="preserve"> nad izgrađenim filterom.</w:t>
      </w:r>
    </w:p>
    <w:p w:rsidR="00935C6B" w:rsidRDefault="00BE7E92" w:rsidP="004272B3">
      <w:r>
        <w:t xml:space="preserve"> </w:t>
      </w:r>
      <w:r w:rsidR="00935C6B">
        <w:t>Testovi su izvršeni na sljede</w:t>
      </w:r>
      <w:r>
        <w:t>ć</w:t>
      </w:r>
      <w:r w:rsidR="00935C6B">
        <w:t xml:space="preserve">i način. Prvo </w:t>
      </w:r>
      <w:r>
        <w:t>se</w:t>
      </w:r>
      <w:r w:rsidR="00935C6B">
        <w:t xml:space="preserve"> filter </w:t>
      </w:r>
      <w:r>
        <w:t>puni</w:t>
      </w:r>
      <w:r w:rsidR="00935C6B">
        <w:t xml:space="preserve"> s M k-</w:t>
      </w:r>
      <w:proofErr w:type="spellStart"/>
      <w:r w:rsidR="00935C6B">
        <w:t>mera</w:t>
      </w:r>
      <w:proofErr w:type="spellEnd"/>
      <w:r w:rsidR="00935C6B">
        <w:t xml:space="preserve"> duljine N.</w:t>
      </w:r>
      <w:r>
        <w:t xml:space="preserve"> Mjerenjem dobivamo vrijeme potrebno za izgradnju filtra.</w:t>
      </w:r>
      <w:r w:rsidR="00935C6B">
        <w:t xml:space="preserve"> </w:t>
      </w:r>
      <w:r>
        <w:t>Zatim je vlastitim algoritmom napravljeno 1000 k-</w:t>
      </w:r>
      <w:proofErr w:type="spellStart"/>
      <w:r>
        <w:t>mera</w:t>
      </w:r>
      <w:proofErr w:type="spellEnd"/>
      <w:r>
        <w:t xml:space="preserve"> duljine N koji </w:t>
      </w:r>
      <w:r>
        <w:rPr>
          <w:b/>
        </w:rPr>
        <w:t>sigurno</w:t>
      </w:r>
      <w:r>
        <w:t xml:space="preserve"> nisu u skupu originalnih M k-</w:t>
      </w:r>
      <w:proofErr w:type="spellStart"/>
      <w:r>
        <w:t>mera</w:t>
      </w:r>
      <w:proofErr w:type="spellEnd"/>
      <w:r>
        <w:t xml:space="preserve"> (ali su i dalje iste duljine i formata) nad kojima je izgrađen filter. Zatim se nad tih 1000 k-</w:t>
      </w:r>
      <w:proofErr w:type="spellStart"/>
      <w:r>
        <w:t>mera</w:t>
      </w:r>
      <w:proofErr w:type="spellEnd"/>
      <w:r>
        <w:t xml:space="preserve"> zove funkcija </w:t>
      </w:r>
      <w:proofErr w:type="spellStart"/>
      <w:r>
        <w:t>lookup</w:t>
      </w:r>
      <w:proofErr w:type="spellEnd"/>
      <w:r>
        <w:t xml:space="preserve">() filtra. Broj pozitivno vraćenih vrijednosti dijeli se s 1000, te tako dobivamo </w:t>
      </w:r>
      <w:proofErr w:type="spellStart"/>
      <w:r w:rsidRPr="00BE7E92">
        <w:rPr>
          <w:i/>
        </w:rPr>
        <w:t>false</w:t>
      </w:r>
      <w:proofErr w:type="spellEnd"/>
      <w:r>
        <w:t xml:space="preserve"> </w:t>
      </w:r>
      <w:proofErr w:type="spellStart"/>
      <w:r w:rsidRPr="00BE7E92">
        <w:rPr>
          <w:i/>
        </w:rPr>
        <w:t>po</w:t>
      </w:r>
      <w:r w:rsidR="004D6795">
        <w:rPr>
          <w:i/>
        </w:rPr>
        <w:t>sitive</w:t>
      </w:r>
      <w:proofErr w:type="spellEnd"/>
      <w:r w:rsidR="004D6795">
        <w:rPr>
          <w:i/>
        </w:rPr>
        <w:t xml:space="preserve"> rate</w:t>
      </w:r>
      <w:r>
        <w:t xml:space="preserve">. U svakom filteru je također implementirana funkcija koja vraća zauzeće memorije tog filtra. Tako dobivamo zauzeće memorije. </w:t>
      </w:r>
    </w:p>
    <w:p w:rsidR="0028106A" w:rsidRDefault="00BE7E92" w:rsidP="004272B3">
      <w:r>
        <w:t xml:space="preserve">U nastavku slijede 3 slike. Na svakoj slici se prikazuje jedna metrika (vrijeme, memorija, </w:t>
      </w:r>
      <w:proofErr w:type="spellStart"/>
      <w:r>
        <w:t>fp</w:t>
      </w:r>
      <w:proofErr w:type="spellEnd"/>
      <w:r>
        <w:t>-rate)</w:t>
      </w:r>
      <w:r w:rsidR="0028106A">
        <w:t>.</w:t>
      </w:r>
      <w:r>
        <w:t xml:space="preserve"> </w:t>
      </w:r>
      <w:r w:rsidR="0028106A">
        <w:t xml:space="preserve">Također, na jednoj slici se </w:t>
      </w:r>
      <w:r>
        <w:t>nalaze 3 grafa: Za M=10000, M=10000, te M=1000000. Na svakom grafu</w:t>
      </w:r>
      <w:r w:rsidR="0028106A">
        <w:t xml:space="preserve"> je prikazana metrika te slike za 3 filtra – </w:t>
      </w:r>
      <w:r w:rsidR="0028106A">
        <w:lastRenderedPageBreak/>
        <w:t>Referentni statički, vlastito implementirani statički, te vlastito implementirani dinamički filter.</w:t>
      </w:r>
    </w:p>
    <w:p w:rsidR="0028106A" w:rsidRPr="00BE7E92" w:rsidRDefault="0028106A" w:rsidP="0028106A">
      <w:pPr>
        <w:spacing w:before="0" w:after="0"/>
      </w:pPr>
      <w:r>
        <w:br w:type="page"/>
      </w:r>
    </w:p>
    <w:p w:rsidR="004272B3" w:rsidRDefault="004272B3" w:rsidP="004272B3">
      <w:pPr>
        <w:keepNext/>
      </w:pPr>
      <w:r>
        <w:rPr>
          <w:noProof/>
        </w:rPr>
        <w:lastRenderedPageBreak/>
        <w:drawing>
          <wp:inline distT="0" distB="0" distL="0" distR="0">
            <wp:extent cx="5760085" cy="1911985"/>
            <wp:effectExtent l="19050" t="19050" r="12065" b="1206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15 at 16.27.2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4272B3" w:rsidRDefault="004272B3" w:rsidP="0028106A">
      <w:pPr>
        <w:pStyle w:val="Opisslike"/>
        <w:jc w:val="left"/>
      </w:pPr>
      <w:r>
        <w:t xml:space="preserve">Slika </w:t>
      </w:r>
      <w:fldSimple w:instr=" SEQ Slika \* ARABIC ">
        <w:r>
          <w:rPr>
            <w:noProof/>
          </w:rPr>
          <w:t>7</w:t>
        </w:r>
      </w:fldSimple>
      <w:r w:rsidR="00935C6B">
        <w:rPr>
          <w:noProof/>
        </w:rPr>
        <w:t xml:space="preserve"> </w:t>
      </w:r>
      <w:r>
        <w:t>-</w:t>
      </w:r>
      <w:r w:rsidR="00935C6B">
        <w:t xml:space="preserve"> </w:t>
      </w:r>
      <w:r>
        <w:t>Vrijeme izvođenja insert-a za različit broj</w:t>
      </w:r>
      <w:r w:rsidR="00935C6B">
        <w:t xml:space="preserve"> ulaznih k-</w:t>
      </w:r>
      <w:proofErr w:type="spellStart"/>
      <w:r w:rsidR="00935C6B">
        <w:t>mera</w:t>
      </w:r>
      <w:proofErr w:type="spellEnd"/>
      <w:r w:rsidR="00935C6B">
        <w:t xml:space="preserve"> u filtru. X – os duljina k-</w:t>
      </w:r>
      <w:proofErr w:type="spellStart"/>
      <w:r w:rsidR="00935C6B">
        <w:t>mera</w:t>
      </w:r>
      <w:proofErr w:type="spellEnd"/>
      <w:r w:rsidR="00935C6B">
        <w:t xml:space="preserve">, Y – os, vrijeme izvođenja (u </w:t>
      </w:r>
      <w:proofErr w:type="spellStart"/>
      <w:r w:rsidR="00935C6B">
        <w:t>ms</w:t>
      </w:r>
      <w:proofErr w:type="spellEnd"/>
      <w:r w:rsidR="00935C6B">
        <w:t xml:space="preserve">). </w:t>
      </w:r>
    </w:p>
    <w:p w:rsidR="0028106A" w:rsidRPr="0028106A" w:rsidRDefault="0028106A" w:rsidP="0028106A">
      <w:r>
        <w:t>Komentar: Rezultati su očekivani. Za manji broj ulaznih k-</w:t>
      </w:r>
      <w:proofErr w:type="spellStart"/>
      <w:r>
        <w:t>mera</w:t>
      </w:r>
      <w:proofErr w:type="spellEnd"/>
      <w:r>
        <w:t xml:space="preserve"> vrijeme izgradnje filtra je zanemarivo. Kako broj k-</w:t>
      </w:r>
      <w:proofErr w:type="spellStart"/>
      <w:r>
        <w:t>mera</w:t>
      </w:r>
      <w:proofErr w:type="spellEnd"/>
      <w:r>
        <w:t xml:space="preserve"> raste, vidi se nedostatak statičkog filtra u odnosu na dinamički. Za velik broj k-</w:t>
      </w:r>
      <w:proofErr w:type="spellStart"/>
      <w:r>
        <w:t>mera</w:t>
      </w:r>
      <w:proofErr w:type="spellEnd"/>
      <w:r>
        <w:t xml:space="preserve"> dolazi do velikog broja izbacivanja(</w:t>
      </w:r>
      <w:proofErr w:type="spellStart"/>
      <w:r>
        <w:t>kicks</w:t>
      </w:r>
      <w:proofErr w:type="spellEnd"/>
      <w:r>
        <w:t>) prilikom ubacivanja novog člana zbog nemogu</w:t>
      </w:r>
      <w:r w:rsidR="0000367E">
        <w:t>ć</w:t>
      </w:r>
      <w:r>
        <w:t xml:space="preserve">nosti internog </w:t>
      </w:r>
      <w:proofErr w:type="spellStart"/>
      <w:r>
        <w:t>hash</w:t>
      </w:r>
      <w:proofErr w:type="spellEnd"/>
      <w:r>
        <w:t xml:space="preserve"> algoritma da se nosi s tolikom veličinom filtra.</w:t>
      </w:r>
    </w:p>
    <w:p w:rsidR="0028106A" w:rsidRPr="0028106A" w:rsidRDefault="0028106A" w:rsidP="0028106A"/>
    <w:p w:rsidR="004272B3" w:rsidRDefault="004272B3" w:rsidP="004272B3">
      <w:pPr>
        <w:keepNext/>
      </w:pPr>
      <w:r>
        <w:rPr>
          <w:noProof/>
        </w:rPr>
        <w:drawing>
          <wp:inline distT="0" distB="0" distL="0" distR="0">
            <wp:extent cx="5760085" cy="1911985"/>
            <wp:effectExtent l="19050" t="19050" r="12065" b="12065"/>
            <wp:docPr id="2" name="Picture 2" descr="A picture containing stationary, writing impl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15 at 16.27.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B3" w:rsidRDefault="004272B3" w:rsidP="0028106A">
      <w:pPr>
        <w:pStyle w:val="Opisslike"/>
        <w:jc w:val="left"/>
      </w:pPr>
      <w:r>
        <w:t xml:space="preserve">Slika </w:t>
      </w:r>
      <w:fldSimple w:instr=" SEQ Slika \* ARABIC ">
        <w:r>
          <w:rPr>
            <w:noProof/>
          </w:rPr>
          <w:t>8</w:t>
        </w:r>
      </w:fldSimple>
      <w:r w:rsidR="00935C6B">
        <w:rPr>
          <w:noProof/>
        </w:rPr>
        <w:t xml:space="preserve"> </w:t>
      </w:r>
      <w:r>
        <w:t>-</w:t>
      </w:r>
      <w:r w:rsidR="00935C6B">
        <w:t xml:space="preserve"> </w:t>
      </w:r>
      <w:r>
        <w:t>Iskorištena memorija svakog filtra</w:t>
      </w:r>
      <w:r w:rsidR="00935C6B">
        <w:t>. X – os duljina k-</w:t>
      </w:r>
      <w:proofErr w:type="spellStart"/>
      <w:r w:rsidR="00935C6B">
        <w:t>mera</w:t>
      </w:r>
      <w:proofErr w:type="spellEnd"/>
      <w:r w:rsidR="00935C6B">
        <w:t>, Y – os, Zauzeće memorije (u Bajtovima).</w:t>
      </w:r>
    </w:p>
    <w:p w:rsidR="0028106A" w:rsidRPr="0028106A" w:rsidRDefault="0000367E" w:rsidP="0028106A">
      <w:r>
        <w:t>Komentar: Zauzeće memorije je konstantno i ovisi isključivo o veličini filtra, koja je kod nas u svakom slučaju ista, jer smo te parametre fiksirali. Može se prim</w:t>
      </w:r>
      <w:r w:rsidR="004D6795">
        <w:t>i</w:t>
      </w:r>
      <w:r>
        <w:t>jetiti da je referentna implementacija lošija po pitanju memorije, no do toga dolazi jer se memorija alocira pri prevođenju, na najmanju veću potenciju broja 2, dok se u našoj vlastitoj implementaciji podatci alociraju dinamički. Također, dinamički filter koristi neznatno više memorije zbog dodatnih struktura koje omogućuju dinamičku alokaciju novih filtera.</w:t>
      </w:r>
    </w:p>
    <w:p w:rsidR="004272B3" w:rsidRDefault="004272B3" w:rsidP="004272B3">
      <w:pPr>
        <w:keepNext/>
      </w:pPr>
      <w:r>
        <w:rPr>
          <w:noProof/>
        </w:rPr>
        <w:lastRenderedPageBreak/>
        <w:drawing>
          <wp:inline distT="0" distB="0" distL="0" distR="0">
            <wp:extent cx="5760085" cy="1911985"/>
            <wp:effectExtent l="19050" t="19050" r="12065" b="1206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1-15 at 16.26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B3" w:rsidRDefault="004272B3" w:rsidP="004272B3">
      <w:pPr>
        <w:pStyle w:val="Opisslike"/>
        <w:jc w:val="left"/>
      </w:pPr>
      <w:r>
        <w:t xml:space="preserve">Slika </w:t>
      </w:r>
      <w:fldSimple w:instr=" SEQ Slika \* ARABIC ">
        <w:r>
          <w:rPr>
            <w:noProof/>
          </w:rPr>
          <w:t>9</w:t>
        </w:r>
      </w:fldSimple>
      <w:r w:rsidR="00935C6B">
        <w:rPr>
          <w:noProof/>
        </w:rPr>
        <w:t xml:space="preserve"> </w:t>
      </w:r>
      <w:r>
        <w:t>-</w:t>
      </w:r>
      <w:r w:rsidR="00935C6B">
        <w:t xml:space="preserve"> Količina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</w:t>
      </w:r>
      <w:proofErr w:type="spellEnd"/>
      <w:r w:rsidR="00935C6B">
        <w:t xml:space="preserve"> primjera. X – os duljina k-</w:t>
      </w:r>
      <w:proofErr w:type="spellStart"/>
      <w:r w:rsidR="00935C6B">
        <w:t>mera</w:t>
      </w:r>
      <w:proofErr w:type="spellEnd"/>
      <w:r w:rsidR="00935C6B">
        <w:t xml:space="preserve">, Y – os, Postotak </w:t>
      </w:r>
      <w:proofErr w:type="spellStart"/>
      <w:r w:rsidR="00935C6B">
        <w:t>False</w:t>
      </w:r>
      <w:proofErr w:type="spellEnd"/>
      <w:r w:rsidR="00935C6B">
        <w:t xml:space="preserve"> </w:t>
      </w:r>
      <w:proofErr w:type="spellStart"/>
      <w:r w:rsidR="00935C6B">
        <w:t>positive</w:t>
      </w:r>
      <w:proofErr w:type="spellEnd"/>
      <w:r w:rsidR="00935C6B">
        <w:t xml:space="preserve"> (u Bajtovima).</w:t>
      </w:r>
    </w:p>
    <w:p w:rsidR="0000367E" w:rsidRPr="000E48F4" w:rsidRDefault="0000367E" w:rsidP="0000367E">
      <w:r>
        <w:t>Komentar</w:t>
      </w:r>
      <w:r w:rsidR="004D6795">
        <w:t>:</w:t>
      </w:r>
      <w:r>
        <w:t xml:space="preserve"> Vidljivo je da je </w:t>
      </w:r>
      <w:proofErr w:type="spellStart"/>
      <w:r w:rsidRPr="004D6795">
        <w:rPr>
          <w:i/>
        </w:rPr>
        <w:t>false</w:t>
      </w:r>
      <w:proofErr w:type="spellEnd"/>
      <w:r w:rsidRPr="004D6795">
        <w:rPr>
          <w:i/>
        </w:rPr>
        <w:t xml:space="preserve"> </w:t>
      </w:r>
      <w:proofErr w:type="spellStart"/>
      <w:r w:rsidRPr="004D6795">
        <w:rPr>
          <w:i/>
        </w:rPr>
        <w:t>po</w:t>
      </w:r>
      <w:r w:rsidR="004D6795">
        <w:rPr>
          <w:i/>
        </w:rPr>
        <w:t>s</w:t>
      </w:r>
      <w:r w:rsidRPr="004D6795">
        <w:rPr>
          <w:i/>
        </w:rPr>
        <w:t>itive</w:t>
      </w:r>
      <w:proofErr w:type="spellEnd"/>
      <w:r w:rsidRPr="004D6795">
        <w:rPr>
          <w:i/>
        </w:rPr>
        <w:t xml:space="preserve"> rate </w:t>
      </w:r>
      <w:r>
        <w:t xml:space="preserve">kod statičkih filtera gotovo uvijek jednak 0 ili vrlo malen. To je za očekivati, jer </w:t>
      </w:r>
      <w:r w:rsidR="004D6795">
        <w:t>je</w:t>
      </w:r>
      <w:r>
        <w:t xml:space="preserve"> prilikom biranja parametara odabra</w:t>
      </w:r>
      <w:r w:rsidR="004D6795">
        <w:t>n</w:t>
      </w:r>
      <w:r w:rsidR="00052AD1">
        <w:t xml:space="preserve"> </w:t>
      </w:r>
      <w:r>
        <w:t xml:space="preserve"> dovoljno velik </w:t>
      </w:r>
      <w:proofErr w:type="spellStart"/>
      <w:r>
        <w:t>fingerprint</w:t>
      </w:r>
      <w:proofErr w:type="spellEnd"/>
      <w:r>
        <w:t xml:space="preserve"> (16bit). Međutim, kod dinamičkog filtera, </w:t>
      </w:r>
      <w:r w:rsidR="000E48F4">
        <w:t>pošto smo odabrali izuzetno malen, fiksan broj pretinaca po pojedinom filtru. Nad 1</w:t>
      </w:r>
      <w:r w:rsidR="00052AD1">
        <w:t xml:space="preserve"> </w:t>
      </w:r>
      <w:r w:rsidR="000E48F4">
        <w:t>000</w:t>
      </w:r>
      <w:r w:rsidR="00052AD1">
        <w:t xml:space="preserve"> </w:t>
      </w:r>
      <w:r w:rsidR="000E48F4">
        <w:t>000 različitih k-</w:t>
      </w:r>
      <w:proofErr w:type="spellStart"/>
      <w:r w:rsidR="000E48F4">
        <w:t>mera</w:t>
      </w:r>
      <w:proofErr w:type="spellEnd"/>
      <w:r w:rsidR="000E48F4">
        <w:t xml:space="preserve">, unutarnja </w:t>
      </w:r>
      <w:proofErr w:type="spellStart"/>
      <w:r w:rsidR="000E48F4">
        <w:t>hash</w:t>
      </w:r>
      <w:proofErr w:type="spellEnd"/>
      <w:r w:rsidR="000E48F4">
        <w:t xml:space="preserve"> funkcija redovito vraća slične pretince, što uzrokuje velik </w:t>
      </w:r>
      <w:proofErr w:type="spellStart"/>
      <w:r w:rsidR="000E48F4" w:rsidRPr="000E48F4">
        <w:rPr>
          <w:i/>
        </w:rPr>
        <w:t>false</w:t>
      </w:r>
      <w:proofErr w:type="spellEnd"/>
      <w:r w:rsidR="000E48F4" w:rsidRPr="000E48F4">
        <w:rPr>
          <w:i/>
        </w:rPr>
        <w:t xml:space="preserve"> pozitive</w:t>
      </w:r>
      <w:r w:rsidR="000E48F4">
        <w:t xml:space="preserve"> rate. Naime, k-</w:t>
      </w:r>
      <w:proofErr w:type="spellStart"/>
      <w:r w:rsidR="000E48F4">
        <w:t>mer</w:t>
      </w:r>
      <w:proofErr w:type="spellEnd"/>
      <w:r w:rsidR="000E48F4">
        <w:t xml:space="preserve"> koji se </w:t>
      </w:r>
      <w:r w:rsidR="000E48F4">
        <w:rPr>
          <w:b/>
        </w:rPr>
        <w:t>sigurno</w:t>
      </w:r>
      <w:r w:rsidR="000E48F4">
        <w:t xml:space="preserve"> ne nalazi u originalnom setu nad kojim je izgrađen filter, vjerojatnije ima isti </w:t>
      </w:r>
      <w:proofErr w:type="spellStart"/>
      <w:r w:rsidR="000E48F4">
        <w:t>hash</w:t>
      </w:r>
      <w:proofErr w:type="spellEnd"/>
      <w:r w:rsidR="000E48F4">
        <w:t xml:space="preserve"> (kako raste broj ulaznih k-</w:t>
      </w:r>
      <w:proofErr w:type="spellStart"/>
      <w:r w:rsidR="000E48F4">
        <w:t>mera</w:t>
      </w:r>
      <w:proofErr w:type="spellEnd"/>
      <w:r w:rsidR="000E48F4">
        <w:t>) kao i k-</w:t>
      </w:r>
      <w:proofErr w:type="spellStart"/>
      <w:r w:rsidR="000E48F4">
        <w:t>mer</w:t>
      </w:r>
      <w:proofErr w:type="spellEnd"/>
      <w:r w:rsidR="000E48F4">
        <w:t xml:space="preserve"> koji se nalazi.</w:t>
      </w:r>
    </w:p>
    <w:p w:rsidR="00B64067" w:rsidRPr="0062353D" w:rsidRDefault="00B64067" w:rsidP="0062353D"/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750888" w:rsidRDefault="00750888" w:rsidP="00A56AEA">
      <w:pPr>
        <w:pStyle w:val="Naslov1"/>
      </w:pPr>
      <w:bookmarkStart w:id="3" w:name="_Toc113812271"/>
      <w:bookmarkStart w:id="4" w:name="_Toc30002146"/>
      <w:r>
        <w:lastRenderedPageBreak/>
        <w:t>Zaključak</w:t>
      </w:r>
      <w:bookmarkStart w:id="5" w:name="_Toc73793800"/>
      <w:bookmarkStart w:id="6" w:name="_Toc73794370"/>
      <w:bookmarkStart w:id="7" w:name="_Toc113812272"/>
      <w:bookmarkEnd w:id="3"/>
      <w:bookmarkEnd w:id="4"/>
    </w:p>
    <w:p w:rsidR="00ED13B2" w:rsidRDefault="00052AD1" w:rsidP="00ED13B2">
      <w:r>
        <w:t xml:space="preserve">Implementirani filteri ponašaju se shodno očekivanjima. Referentna implementacija je malo efikasnija u vidu trajanja insert operacije pa samim time i izgradnje filtera. Također, za razliku od referentne implementacije, naša verzija ne podržava </w:t>
      </w:r>
      <w:proofErr w:type="spellStart"/>
      <w:r>
        <w:t>parametrizirano</w:t>
      </w:r>
      <w:proofErr w:type="spellEnd"/>
      <w:r>
        <w:t xml:space="preserve"> mijenjanje veličine </w:t>
      </w:r>
      <w:proofErr w:type="spellStart"/>
      <w:r w:rsidRPr="00052AD1">
        <w:rPr>
          <w:i/>
        </w:rPr>
        <w:t>fingerprinta</w:t>
      </w:r>
      <w:proofErr w:type="spellEnd"/>
      <w:r>
        <w:t xml:space="preserve"> u radnoj memoriji računala. Implementacija toga, zahtijevala bi korištenje struktura koje rade direktno s bitovima. U vidu potrošnje memorije, referentna implementacija </w:t>
      </w:r>
      <w:r w:rsidR="00501C86">
        <w:t xml:space="preserve">koristi </w:t>
      </w:r>
      <w:proofErr w:type="spellStart"/>
      <w:r w:rsidR="00501C86">
        <w:rPr>
          <w:i/>
        </w:rPr>
        <w:t>compile</w:t>
      </w:r>
      <w:proofErr w:type="spellEnd"/>
      <w:r w:rsidR="00501C86">
        <w:rPr>
          <w:i/>
        </w:rPr>
        <w:t xml:space="preserve">-time </w:t>
      </w:r>
      <w:r w:rsidR="00501C86">
        <w:t xml:space="preserve">fiksnu alokaciju, te time zauzeće odgovara najmanjoj potenciji broja 2 većoj od veličine filtra. Naša implementacija memoriju alocira dinamički. </w:t>
      </w:r>
      <w:proofErr w:type="spellStart"/>
      <w:r w:rsidR="00501C86" w:rsidRPr="00501C86">
        <w:rPr>
          <w:i/>
        </w:rPr>
        <w:t>False</w:t>
      </w:r>
      <w:proofErr w:type="spellEnd"/>
      <w:r w:rsidR="00501C86">
        <w:t xml:space="preserve"> </w:t>
      </w:r>
      <w:r w:rsidR="00501C86" w:rsidRPr="00501C86">
        <w:rPr>
          <w:i/>
        </w:rPr>
        <w:t>pozitive</w:t>
      </w:r>
      <w:r w:rsidR="00501C86">
        <w:t xml:space="preserve"> rate je za statičke filtre s dobro odabranim parametrima vrlo blizu nule. Isto vrijedi i za dinamički filter, no radi ilustracije, pokazali smo kako se </w:t>
      </w:r>
      <w:proofErr w:type="spellStart"/>
      <w:r w:rsidR="00501C86">
        <w:rPr>
          <w:i/>
        </w:rPr>
        <w:t>false</w:t>
      </w:r>
      <w:proofErr w:type="spellEnd"/>
      <w:r w:rsidR="00501C86">
        <w:rPr>
          <w:i/>
        </w:rPr>
        <w:t xml:space="preserve"> pozitive</w:t>
      </w:r>
      <w:r w:rsidR="00501C86">
        <w:t xml:space="preserve"> </w:t>
      </w:r>
      <w:r w:rsidR="00501C86">
        <w:rPr>
          <w:i/>
        </w:rPr>
        <w:t>rate</w:t>
      </w:r>
      <w:r w:rsidR="00501C86">
        <w:t xml:space="preserve"> povećava kako raste broj unutarnjih filtera u dinamičkom filteru.</w:t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>
      <w:bookmarkStart w:id="8" w:name="_GoBack"/>
      <w:bookmarkEnd w:id="8"/>
    </w:p>
    <w:p w:rsidR="00750888" w:rsidRDefault="00750888" w:rsidP="00A56AEA">
      <w:pPr>
        <w:pStyle w:val="Naslov1"/>
      </w:pPr>
      <w:bookmarkStart w:id="9" w:name="_Toc30002148"/>
      <w:r>
        <w:lastRenderedPageBreak/>
        <w:t>Literatura</w:t>
      </w:r>
      <w:bookmarkEnd w:id="5"/>
      <w:bookmarkEnd w:id="6"/>
      <w:bookmarkEnd w:id="7"/>
      <w:bookmarkEnd w:id="9"/>
    </w:p>
    <w:p w:rsidR="00052AD1" w:rsidRDefault="00052AD1" w:rsidP="00052AD1">
      <w:hyperlink r:id="rId17" w:history="1">
        <w:r w:rsidRPr="0013349F">
          <w:rPr>
            <w:rStyle w:val="Hiperveza"/>
          </w:rPr>
          <w:t>https://brilliant.org/wiki/cuckoo-filter/</w:t>
        </w:r>
      </w:hyperlink>
    </w:p>
    <w:p w:rsidR="00ED13B2" w:rsidRDefault="00052AD1" w:rsidP="00052AD1">
      <w:hyperlink r:id="rId18" w:history="1">
        <w:r w:rsidRPr="0013349F">
          <w:rPr>
            <w:rStyle w:val="Hiperveza"/>
          </w:rPr>
          <w:t>https://bdupras.github.io/filter-tutorial/</w:t>
        </w:r>
      </w:hyperlink>
    </w:p>
    <w:p w:rsidR="00052AD1" w:rsidRDefault="00052AD1" w:rsidP="00052AD1">
      <w:hyperlink r:id="rId19" w:history="1">
        <w:r w:rsidRPr="0013349F">
          <w:rPr>
            <w:rStyle w:val="Hiperveza"/>
          </w:rPr>
          <w:t>https://ieeexplore.ieee.org/stamp/stamp.jsp?tp=&amp;arnumber=8117563&amp;tag=1</w:t>
        </w:r>
      </w:hyperlink>
    </w:p>
    <w:p w:rsidR="00052AD1" w:rsidRDefault="00052AD1" w:rsidP="00052AD1">
      <w:hyperlink r:id="rId20" w:history="1">
        <w:r w:rsidRPr="0013349F">
          <w:rPr>
            <w:rStyle w:val="Hiperveza"/>
          </w:rPr>
          <w:t>http://www.cs.cmu.edu/~binfan/papers/conext14_cuckoofilter.pdf</w:t>
        </w:r>
      </w:hyperlink>
    </w:p>
    <w:p w:rsidR="00052AD1" w:rsidRDefault="00052AD1" w:rsidP="00052AD1">
      <w:hyperlink r:id="rId21" w:history="1">
        <w:r w:rsidRPr="0013349F">
          <w:rPr>
            <w:rStyle w:val="Hiperveza"/>
          </w:rPr>
          <w:t>https://ieeexplore.ieee.org/abstract/document/8117563</w:t>
        </w:r>
      </w:hyperlink>
    </w:p>
    <w:p w:rsidR="00052AD1" w:rsidRDefault="00052AD1" w:rsidP="00052AD1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22"/>
      <w:headerReference w:type="default" r:id="rId23"/>
      <w:footerReference w:type="default" r:id="rId24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DCC" w:rsidRDefault="00214DCC" w:rsidP="00750888">
      <w:r>
        <w:separator/>
      </w:r>
    </w:p>
    <w:p w:rsidR="00214DCC" w:rsidRDefault="00214DCC" w:rsidP="00750888"/>
    <w:p w:rsidR="00214DCC" w:rsidRDefault="00214DCC" w:rsidP="00750888"/>
    <w:p w:rsidR="00214DCC" w:rsidRDefault="00214DCC"/>
  </w:endnote>
  <w:endnote w:type="continuationSeparator" w:id="0">
    <w:p w:rsidR="00214DCC" w:rsidRDefault="00214DCC" w:rsidP="00750888">
      <w:r>
        <w:continuationSeparator/>
      </w:r>
    </w:p>
    <w:p w:rsidR="00214DCC" w:rsidRDefault="00214DCC" w:rsidP="00750888"/>
    <w:p w:rsidR="00214DCC" w:rsidRDefault="00214DCC" w:rsidP="00750888"/>
    <w:p w:rsidR="00214DCC" w:rsidRDefault="00214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D1" w:rsidRPr="00C2068C" w:rsidRDefault="00052AD1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052AD1" w:rsidRDefault="00052AD1" w:rsidP="00750888"/>
  <w:p w:rsidR="00052AD1" w:rsidRDefault="00052AD1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D1" w:rsidRDefault="00052AD1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052AD1" w:rsidRDefault="00052A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DCC" w:rsidRDefault="00214DCC" w:rsidP="00750888">
      <w:r>
        <w:separator/>
      </w:r>
    </w:p>
    <w:p w:rsidR="00214DCC" w:rsidRDefault="00214DCC" w:rsidP="00750888"/>
    <w:p w:rsidR="00214DCC" w:rsidRDefault="00214DCC" w:rsidP="00750888"/>
    <w:p w:rsidR="00214DCC" w:rsidRDefault="00214DCC"/>
  </w:footnote>
  <w:footnote w:type="continuationSeparator" w:id="0">
    <w:p w:rsidR="00214DCC" w:rsidRDefault="00214DCC" w:rsidP="00750888">
      <w:r>
        <w:continuationSeparator/>
      </w:r>
    </w:p>
    <w:p w:rsidR="00214DCC" w:rsidRDefault="00214DCC" w:rsidP="00750888"/>
    <w:p w:rsidR="00214DCC" w:rsidRDefault="00214DCC" w:rsidP="00750888"/>
    <w:p w:rsidR="00214DCC" w:rsidRDefault="00214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D1" w:rsidRPr="00350ADB" w:rsidRDefault="00052AD1" w:rsidP="00750888">
    <w:r w:rsidRPr="00350ADB">
      <w:t>Kvaliteta usluge u OpenBSD-u</w:t>
    </w:r>
  </w:p>
  <w:p w:rsidR="00052AD1" w:rsidRDefault="00052AD1" w:rsidP="00750888"/>
  <w:p w:rsidR="00052AD1" w:rsidRDefault="00052AD1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D1" w:rsidRDefault="00052AD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AD1" w:rsidRDefault="00052AD1">
    <w:pPr>
      <w:pStyle w:val="Zaglavlje"/>
    </w:pPr>
  </w:p>
  <w:p w:rsidR="00052AD1" w:rsidRDefault="00052A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04752D9"/>
    <w:multiLevelType w:val="hybridMultilevel"/>
    <w:tmpl w:val="400E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527491"/>
    <w:multiLevelType w:val="hybridMultilevel"/>
    <w:tmpl w:val="5ADE86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2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3" w15:restartNumberingAfterBreak="0">
    <w:nsid w:val="71FC1385"/>
    <w:multiLevelType w:val="hybridMultilevel"/>
    <w:tmpl w:val="42EA6B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231BD"/>
    <w:multiLevelType w:val="hybridMultilevel"/>
    <w:tmpl w:val="A45013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13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9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11"/>
  </w:num>
  <w:num w:numId="21">
    <w:abstractNumId w:val="36"/>
  </w:num>
  <w:num w:numId="22">
    <w:abstractNumId w:val="30"/>
  </w:num>
  <w:num w:numId="23">
    <w:abstractNumId w:val="32"/>
  </w:num>
  <w:num w:numId="24">
    <w:abstractNumId w:val="19"/>
  </w:num>
  <w:num w:numId="25">
    <w:abstractNumId w:val="12"/>
  </w:num>
  <w:num w:numId="26">
    <w:abstractNumId w:val="29"/>
  </w:num>
  <w:num w:numId="27">
    <w:abstractNumId w:val="14"/>
  </w:num>
  <w:num w:numId="28">
    <w:abstractNumId w:val="18"/>
  </w:num>
  <w:num w:numId="29">
    <w:abstractNumId w:val="35"/>
  </w:num>
  <w:num w:numId="30">
    <w:abstractNumId w:val="15"/>
  </w:num>
  <w:num w:numId="31">
    <w:abstractNumId w:val="22"/>
  </w:num>
  <w:num w:numId="32">
    <w:abstractNumId w:val="37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1"/>
  </w:num>
  <w:num w:numId="39">
    <w:abstractNumId w:val="7"/>
  </w:num>
  <w:num w:numId="40">
    <w:abstractNumId w:val="38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367E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52AD1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E48F4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14DCC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8106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17180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97CD3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272B3"/>
    <w:rsid w:val="00432E70"/>
    <w:rsid w:val="004338AC"/>
    <w:rsid w:val="004451D1"/>
    <w:rsid w:val="004575B2"/>
    <w:rsid w:val="004722DC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795"/>
    <w:rsid w:val="004D6E4D"/>
    <w:rsid w:val="004E1DF2"/>
    <w:rsid w:val="004F49C6"/>
    <w:rsid w:val="004F6167"/>
    <w:rsid w:val="00501C86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2353D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1718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35C6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067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E2BBF"/>
    <w:rsid w:val="00BE7E92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EEC99A"/>
  <w15:chartTrackingRefBased/>
  <w15:docId w15:val="{EB2BA0A9-705A-46EA-9297-94B55DE3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uiPriority w:val="35"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317180"/>
    <w:pPr>
      <w:spacing w:before="0" w:after="0"/>
      <w:ind w:left="720"/>
      <w:contextualSpacing/>
    </w:pPr>
    <w:rPr>
      <w:rFonts w:ascii="Calibri" w:eastAsia="Calibri" w:hAnsi="Calibri"/>
      <w:lang w:eastAsia="en-US"/>
    </w:rPr>
  </w:style>
  <w:style w:type="character" w:styleId="Istaknuto">
    <w:name w:val="Emphasis"/>
    <w:basedOn w:val="Zadanifontodlomka"/>
    <w:qFormat/>
    <w:rsid w:val="0062353D"/>
    <w:rPr>
      <w:i/>
      <w:iCs/>
    </w:rPr>
  </w:style>
  <w:style w:type="character" w:styleId="Nerijeenospominjanje">
    <w:name w:val="Unresolved Mention"/>
    <w:basedOn w:val="Zadanifontodlomka"/>
    <w:uiPriority w:val="47"/>
    <w:rsid w:val="0005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bdupras.github.io/filter-tutorial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abstract/document/8117563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brilliant.org/wiki/cuckoo-filte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cs.cmu.edu/~binfan/papers/conext14_cuckoofilte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yperlink" Target="https://ieeexplore.ieee.org/stamp/stamp.jsp?tp=&amp;arnumber=8117563&amp;tag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118</TotalTime>
  <Pages>14</Pages>
  <Words>1673</Words>
  <Characters>9540</Characters>
  <Application>Microsoft Office Word</Application>
  <DocSecurity>0</DocSecurity>
  <Lines>79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11191</CharactersWithSpaces>
  <SharedDoc>false</SharedDoc>
  <HLinks>
    <vt:vector size="30" baseType="variant">
      <vt:variant>
        <vt:i4>1769484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1769485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1769474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1769472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Dojitza</cp:lastModifiedBy>
  <cp:revision>5</cp:revision>
  <cp:lastPrinted>2007-02-23T11:47:00Z</cp:lastPrinted>
  <dcterms:created xsi:type="dcterms:W3CDTF">2020-01-15T14:56:00Z</dcterms:created>
  <dcterms:modified xsi:type="dcterms:W3CDTF">2020-01-15T17:13:00Z</dcterms:modified>
</cp:coreProperties>
</file>